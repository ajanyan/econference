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C2" w:rsidRDefault="00D51904">
      <w:pPr>
        <w:spacing w:before="35"/>
        <w:ind w:left="469" w:right="49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 </w:t>
      </w:r>
      <w:r>
        <w:rPr>
          <w:spacing w:val="-1"/>
          <w:sz w:val="48"/>
          <w:szCs w:val="48"/>
        </w:rPr>
        <w:t>S</w:t>
      </w:r>
      <w:r>
        <w:rPr>
          <w:sz w:val="48"/>
          <w:szCs w:val="48"/>
        </w:rPr>
        <w:t>urv</w:t>
      </w:r>
      <w:r>
        <w:rPr>
          <w:spacing w:val="1"/>
          <w:sz w:val="48"/>
          <w:szCs w:val="48"/>
        </w:rPr>
        <w:t>e</w:t>
      </w:r>
      <w:r>
        <w:rPr>
          <w:sz w:val="48"/>
          <w:szCs w:val="48"/>
        </w:rPr>
        <w:t xml:space="preserve">y </w:t>
      </w:r>
      <w:proofErr w:type="gramStart"/>
      <w:r>
        <w:rPr>
          <w:sz w:val="48"/>
          <w:szCs w:val="48"/>
        </w:rPr>
        <w:t>On</w:t>
      </w:r>
      <w:proofErr w:type="gramEnd"/>
      <w:r>
        <w:rPr>
          <w:spacing w:val="2"/>
          <w:sz w:val="48"/>
          <w:szCs w:val="48"/>
        </w:rPr>
        <w:t xml:space="preserve"> </w:t>
      </w:r>
      <w:r>
        <w:rPr>
          <w:sz w:val="48"/>
          <w:szCs w:val="48"/>
        </w:rPr>
        <w:t>Authent</w:t>
      </w:r>
      <w:r>
        <w:rPr>
          <w:spacing w:val="2"/>
          <w:sz w:val="48"/>
          <w:szCs w:val="48"/>
        </w:rPr>
        <w:t>i</w:t>
      </w:r>
      <w:r>
        <w:rPr>
          <w:spacing w:val="-2"/>
          <w:sz w:val="48"/>
          <w:szCs w:val="48"/>
        </w:rPr>
        <w:t>c</w:t>
      </w:r>
      <w:r>
        <w:rPr>
          <w:sz w:val="48"/>
          <w:szCs w:val="48"/>
        </w:rPr>
        <w:t>at</w:t>
      </w:r>
      <w:r>
        <w:rPr>
          <w:spacing w:val="1"/>
          <w:sz w:val="48"/>
          <w:szCs w:val="48"/>
        </w:rPr>
        <w:t>e</w:t>
      </w:r>
      <w:r>
        <w:rPr>
          <w:sz w:val="48"/>
          <w:szCs w:val="48"/>
        </w:rPr>
        <w:t xml:space="preserve">d Key </w:t>
      </w:r>
      <w:r>
        <w:rPr>
          <w:spacing w:val="-1"/>
          <w:sz w:val="48"/>
          <w:szCs w:val="48"/>
        </w:rPr>
        <w:t>A</w:t>
      </w:r>
      <w:r>
        <w:rPr>
          <w:sz w:val="48"/>
          <w:szCs w:val="48"/>
        </w:rPr>
        <w:t>nd Fi</w:t>
      </w:r>
      <w:r>
        <w:rPr>
          <w:spacing w:val="1"/>
          <w:sz w:val="48"/>
          <w:szCs w:val="48"/>
        </w:rPr>
        <w:t>l</w:t>
      </w:r>
      <w:r>
        <w:rPr>
          <w:sz w:val="48"/>
          <w:szCs w:val="48"/>
        </w:rPr>
        <w:t xml:space="preserve">e Exchange Protocol For </w:t>
      </w:r>
      <w:r>
        <w:rPr>
          <w:spacing w:val="-2"/>
          <w:sz w:val="48"/>
          <w:szCs w:val="48"/>
        </w:rPr>
        <w:t>S</w:t>
      </w:r>
      <w:r>
        <w:rPr>
          <w:sz w:val="48"/>
          <w:szCs w:val="48"/>
        </w:rPr>
        <w:t>ecu</w:t>
      </w:r>
      <w:r>
        <w:rPr>
          <w:spacing w:val="1"/>
          <w:sz w:val="48"/>
          <w:szCs w:val="48"/>
        </w:rPr>
        <w:t>r</w:t>
      </w:r>
      <w:r>
        <w:rPr>
          <w:sz w:val="48"/>
          <w:szCs w:val="48"/>
        </w:rPr>
        <w:t>e Netw</w:t>
      </w:r>
      <w:r>
        <w:rPr>
          <w:spacing w:val="-2"/>
          <w:sz w:val="48"/>
          <w:szCs w:val="48"/>
        </w:rPr>
        <w:t>o</w:t>
      </w:r>
      <w:r>
        <w:rPr>
          <w:sz w:val="48"/>
          <w:szCs w:val="48"/>
        </w:rPr>
        <w:t xml:space="preserve">rk </w:t>
      </w:r>
      <w:r>
        <w:rPr>
          <w:spacing w:val="-1"/>
          <w:sz w:val="48"/>
          <w:szCs w:val="48"/>
        </w:rPr>
        <w:t>C</w:t>
      </w:r>
      <w:r>
        <w:rPr>
          <w:spacing w:val="2"/>
          <w:sz w:val="48"/>
          <w:szCs w:val="48"/>
        </w:rPr>
        <w:t>o</w:t>
      </w:r>
      <w:r>
        <w:rPr>
          <w:spacing w:val="-1"/>
          <w:sz w:val="48"/>
          <w:szCs w:val="48"/>
        </w:rPr>
        <w:t>mm</w:t>
      </w:r>
      <w:r>
        <w:rPr>
          <w:sz w:val="48"/>
          <w:szCs w:val="48"/>
        </w:rPr>
        <w:t>unic</w:t>
      </w:r>
      <w:r>
        <w:rPr>
          <w:spacing w:val="1"/>
          <w:sz w:val="48"/>
          <w:szCs w:val="48"/>
        </w:rPr>
        <w:t>a</w:t>
      </w:r>
      <w:r>
        <w:rPr>
          <w:sz w:val="48"/>
          <w:szCs w:val="48"/>
        </w:rPr>
        <w:t>t</w:t>
      </w:r>
      <w:r>
        <w:rPr>
          <w:spacing w:val="1"/>
          <w:sz w:val="48"/>
          <w:szCs w:val="48"/>
        </w:rPr>
        <w:t>i</w:t>
      </w:r>
      <w:r>
        <w:rPr>
          <w:sz w:val="48"/>
          <w:szCs w:val="48"/>
        </w:rPr>
        <w:t>on</w:t>
      </w:r>
    </w:p>
    <w:p w:rsidR="00382CC2" w:rsidRDefault="00382CC2">
      <w:pPr>
        <w:spacing w:before="1" w:line="140" w:lineRule="exact"/>
        <w:rPr>
          <w:sz w:val="15"/>
          <w:szCs w:val="15"/>
        </w:rPr>
      </w:pPr>
    </w:p>
    <w:p w:rsidR="00382CC2" w:rsidRDefault="00382CC2">
      <w:pPr>
        <w:spacing w:line="200" w:lineRule="exact"/>
      </w:pPr>
    </w:p>
    <w:p w:rsidR="00382CC2" w:rsidRDefault="00382CC2">
      <w:pPr>
        <w:spacing w:line="200" w:lineRule="exact"/>
      </w:pPr>
    </w:p>
    <w:p w:rsidR="00F82265" w:rsidRDefault="00F82265">
      <w:pPr>
        <w:ind w:left="100"/>
        <w:rPr>
          <w:sz w:val="24"/>
          <w:szCs w:val="24"/>
        </w:rPr>
        <w:sectPr w:rsidR="00F82265">
          <w:pgSz w:w="11920" w:h="16840"/>
          <w:pgMar w:top="1380" w:right="1320" w:bottom="280" w:left="1460" w:header="720" w:footer="720" w:gutter="0"/>
          <w:cols w:space="720"/>
        </w:sectPr>
      </w:pPr>
    </w:p>
    <w:p w:rsidR="00382CC2" w:rsidRDefault="00D51904">
      <w:pPr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shmi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Vij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                                                 </w:t>
      </w:r>
    </w:p>
    <w:p w:rsidR="00D3216F" w:rsidRDefault="00D51904">
      <w:pPr>
        <w:ind w:left="100" w:right="105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G </w:t>
      </w:r>
      <w:proofErr w:type="gram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,</w:t>
      </w:r>
      <w:proofErr w:type="gramEnd"/>
      <w:r>
        <w:rPr>
          <w:sz w:val="24"/>
          <w:szCs w:val="24"/>
        </w:rPr>
        <w:t xml:space="preserve">                                                 </w:t>
      </w:r>
      <w:r w:rsidR="00F82265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                                       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 xml:space="preserve">y </w:t>
      </w:r>
    </w:p>
    <w:p w:rsidR="00F82265" w:rsidRDefault="00D51904">
      <w:pPr>
        <w:ind w:left="100" w:right="105"/>
        <w:rPr>
          <w:sz w:val="24"/>
          <w:szCs w:val="24"/>
        </w:rPr>
      </w:pP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Engg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rton </w:t>
      </w:r>
      <w:proofErr w:type="gramStart"/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 ,</w:t>
      </w:r>
      <w:proofErr w:type="gramEnd"/>
      <w:r>
        <w:rPr>
          <w:sz w:val="24"/>
          <w:szCs w:val="24"/>
        </w:rPr>
        <w:t xml:space="preserve">  </w:t>
      </w:r>
    </w:p>
    <w:p w:rsidR="00F82265" w:rsidRDefault="00F82265">
      <w:pPr>
        <w:ind w:left="100" w:right="105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um ,</w:t>
      </w:r>
      <w:proofErr w:type="gramEnd"/>
      <w:r>
        <w:rPr>
          <w:sz w:val="24"/>
          <w:szCs w:val="24"/>
        </w:rPr>
        <w:t xml:space="preserve"> 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ndia.  </w:t>
      </w:r>
    </w:p>
    <w:p w:rsidR="00F82265" w:rsidRDefault="00D51904">
      <w:pPr>
        <w:ind w:left="100" w:right="105"/>
        <w:rPr>
          <w:sz w:val="24"/>
          <w:szCs w:val="24"/>
        </w:rPr>
      </w:pPr>
      <w:r>
        <w:rPr>
          <w:sz w:val="24"/>
          <w:szCs w:val="24"/>
        </w:rPr>
        <w:t>r</w:t>
      </w:r>
      <w:r w:rsidR="00F82265">
        <w:rPr>
          <w:sz w:val="24"/>
          <w:szCs w:val="24"/>
        </w:rPr>
        <w:t xml:space="preserve">eshmivijayan30594@gmail </w:t>
      </w:r>
    </w:p>
    <w:p w:rsidR="00F82265" w:rsidRDefault="00F82265">
      <w:pPr>
        <w:ind w:left="100" w:right="105"/>
        <w:rPr>
          <w:sz w:val="24"/>
          <w:szCs w:val="24"/>
        </w:rPr>
      </w:pPr>
    </w:p>
    <w:p w:rsidR="00F82265" w:rsidRDefault="00F82265" w:rsidP="00F82265">
      <w:pPr>
        <w:ind w:right="10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>
        <w:rPr>
          <w:spacing w:val="3"/>
          <w:sz w:val="24"/>
          <w:szCs w:val="24"/>
        </w:rPr>
        <w:t xml:space="preserve"> </w:t>
      </w:r>
      <w:r w:rsidR="00D51904">
        <w:rPr>
          <w:sz w:val="24"/>
          <w:szCs w:val="24"/>
        </w:rPr>
        <w:t xml:space="preserve"> </w:t>
      </w:r>
    </w:p>
    <w:p w:rsidR="00F82265" w:rsidRDefault="00F82265" w:rsidP="00F82265">
      <w:pPr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lastRenderedPageBreak/>
        <w:t>S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>v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 S</w:t>
      </w:r>
    </w:p>
    <w:p w:rsidR="00F82265" w:rsidRDefault="00F82265" w:rsidP="00F82265">
      <w:pPr>
        <w:ind w:left="100"/>
        <w:rPr>
          <w:sz w:val="24"/>
          <w:szCs w:val="24"/>
        </w:rPr>
      </w:pPr>
      <w:r>
        <w:rPr>
          <w:sz w:val="24"/>
          <w:szCs w:val="24"/>
        </w:rPr>
        <w:t>Assis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 xml:space="preserve">ssor, </w:t>
      </w:r>
    </w:p>
    <w:p w:rsidR="00F82265" w:rsidRDefault="00F82265" w:rsidP="00F82265">
      <w:pPr>
        <w:ind w:left="10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&amp;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</w:t>
      </w:r>
      <w:r>
        <w:rPr>
          <w:spacing w:val="3"/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 xml:space="preserve">y                                                     </w:t>
      </w:r>
      <w:r>
        <w:rPr>
          <w:spacing w:val="2"/>
          <w:sz w:val="24"/>
          <w:szCs w:val="24"/>
        </w:rPr>
        <w:t xml:space="preserve"> </w:t>
      </w:r>
    </w:p>
    <w:p w:rsidR="00D51904" w:rsidRDefault="00D51904">
      <w:pPr>
        <w:ind w:left="100" w:right="105"/>
        <w:rPr>
          <w:sz w:val="24"/>
          <w:szCs w:val="24"/>
        </w:rPr>
      </w:pPr>
      <w:proofErr w:type="spellStart"/>
      <w:r>
        <w:rPr>
          <w:sz w:val="24"/>
          <w:szCs w:val="24"/>
        </w:rPr>
        <w:t>Govt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Engg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rton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 </w:t>
      </w:r>
      <w:proofErr w:type="gram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ivand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um ,</w:t>
      </w:r>
      <w:proofErr w:type="gramEnd"/>
      <w:r>
        <w:rPr>
          <w:sz w:val="24"/>
          <w:szCs w:val="24"/>
        </w:rPr>
        <w:t xml:space="preserve"> 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ndia. </w:t>
      </w:r>
    </w:p>
    <w:p w:rsidR="00F82265" w:rsidRPr="00D51904" w:rsidRDefault="00D51904">
      <w:pPr>
        <w:ind w:left="100" w:right="105"/>
        <w:rPr>
          <w:sz w:val="24"/>
          <w:szCs w:val="24"/>
        </w:rPr>
      </w:pPr>
      <w:r w:rsidRPr="00D51904">
        <w:rPr>
          <w:sz w:val="24"/>
          <w:szCs w:val="24"/>
          <w:shd w:val="clear" w:color="auto" w:fill="FFFFFF"/>
        </w:rPr>
        <w:t>rssreedivya@gmail.com</w:t>
      </w:r>
      <w:r w:rsidRPr="00D51904">
        <w:rPr>
          <w:sz w:val="24"/>
          <w:szCs w:val="24"/>
        </w:rPr>
        <w:t xml:space="preserve"> </w:t>
      </w:r>
    </w:p>
    <w:p w:rsidR="00382CC2" w:rsidRDefault="00D51904">
      <w:pPr>
        <w:ind w:left="100" w:right="10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F82265">
        <w:rPr>
          <w:sz w:val="24"/>
          <w:szCs w:val="24"/>
        </w:rPr>
        <w:t xml:space="preserve">                               </w:t>
      </w:r>
    </w:p>
    <w:p w:rsidR="00382CC2" w:rsidRDefault="00382CC2">
      <w:pPr>
        <w:spacing w:before="5" w:line="220" w:lineRule="exact"/>
        <w:rPr>
          <w:sz w:val="22"/>
          <w:szCs w:val="22"/>
        </w:rPr>
        <w:sectPr w:rsidR="00382CC2" w:rsidSect="00F82265">
          <w:type w:val="continuous"/>
          <w:pgSz w:w="11920" w:h="16840"/>
          <w:pgMar w:top="1380" w:right="1320" w:bottom="280" w:left="1460" w:header="720" w:footer="720" w:gutter="0"/>
          <w:cols w:num="2" w:space="720"/>
        </w:sectPr>
      </w:pPr>
    </w:p>
    <w:p w:rsidR="00382CC2" w:rsidRDefault="00382CC2">
      <w:pPr>
        <w:spacing w:before="6" w:line="280" w:lineRule="exact"/>
        <w:rPr>
          <w:sz w:val="28"/>
          <w:szCs w:val="28"/>
        </w:rPr>
      </w:pPr>
    </w:p>
    <w:p w:rsidR="00382CC2" w:rsidRDefault="00D51904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AB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CT</w:t>
      </w:r>
    </w:p>
    <w:p w:rsidR="00382CC2" w:rsidRDefault="00382CC2">
      <w:pPr>
        <w:spacing w:before="14" w:line="260" w:lineRule="exact"/>
        <w:rPr>
          <w:sz w:val="26"/>
          <w:szCs w:val="26"/>
        </w:rPr>
      </w:pPr>
    </w:p>
    <w:p w:rsidR="00382CC2" w:rsidRDefault="00D51904">
      <w:pPr>
        <w:spacing w:line="276" w:lineRule="auto"/>
        <w:ind w:left="100" w:right="-41" w:firstLine="720"/>
        <w:jc w:val="both"/>
        <w:rPr>
          <w:sz w:val="24"/>
          <w:szCs w:val="24"/>
        </w:rPr>
      </w:pPr>
      <w:r>
        <w:rPr>
          <w:sz w:val="24"/>
          <w:szCs w:val="24"/>
        </w:rPr>
        <w:t>Auth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ted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rver to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subsequ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 most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them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one or more w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kn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gramStart"/>
      <w:r>
        <w:rPr>
          <w:sz w:val="24"/>
          <w:szCs w:val="24"/>
        </w:rPr>
        <w:t>vulne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los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-c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fline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dictiona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roni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or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urth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the 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not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be 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htw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ght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 mo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 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not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pture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 los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-ca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 of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ptogr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phic 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tching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futu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pacing w:val="4"/>
          <w:sz w:val="24"/>
          <w:szCs w:val="24"/>
        </w:rPr>
        <w:t>z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ient 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 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-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op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gramStart"/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ome 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 of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known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short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vious sch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supports more 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than  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rts.   </w:t>
      </w:r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ropose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proofErr w:type="gram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mous</w:t>
      </w:r>
      <w:proofErr w:type="gramEnd"/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tor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</w:t>
      </w:r>
    </w:p>
    <w:p w:rsidR="00382CC2" w:rsidRDefault="00D51904">
      <w:pPr>
        <w:spacing w:before="29" w:line="276" w:lineRule="auto"/>
        <w:ind w:right="77"/>
        <w:jc w:val="both"/>
        <w:rPr>
          <w:sz w:val="24"/>
          <w:szCs w:val="24"/>
        </w:rPr>
      </w:pPr>
      <w:r>
        <w:br w:type="column"/>
      </w:r>
      <w:proofErr w:type="gramStart"/>
      <w:r>
        <w:rPr>
          <w:sz w:val="24"/>
          <w:szCs w:val="24"/>
        </w:rPr>
        <w:lastRenderedPageBreak/>
        <w:t>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proofErr w:type="gramEnd"/>
      <w:r>
        <w:rPr>
          <w:sz w:val="24"/>
          <w:szCs w:val="24"/>
        </w:rPr>
        <w:t xml:space="preserve">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 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low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ndwidth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our 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ol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or p</w:t>
      </w:r>
      <w:r>
        <w:rPr>
          <w:spacing w:val="1"/>
          <w:sz w:val="24"/>
          <w:szCs w:val="24"/>
        </w:rPr>
        <w:t>er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sive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 pr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:rsidR="00382CC2" w:rsidRDefault="00382CC2">
      <w:pPr>
        <w:spacing w:before="5" w:line="120" w:lineRule="exact"/>
        <w:rPr>
          <w:sz w:val="12"/>
          <w:szCs w:val="12"/>
        </w:rPr>
      </w:pPr>
    </w:p>
    <w:p w:rsidR="00382CC2" w:rsidRDefault="00382CC2">
      <w:pPr>
        <w:spacing w:line="200" w:lineRule="exact"/>
      </w:pPr>
    </w:p>
    <w:p w:rsidR="00382CC2" w:rsidRDefault="00D51904">
      <w:pPr>
        <w:ind w:left="1270"/>
        <w:rPr>
          <w:sz w:val="24"/>
          <w:szCs w:val="24"/>
        </w:rPr>
      </w:pPr>
      <w:r>
        <w:rPr>
          <w:b/>
          <w:sz w:val="24"/>
          <w:szCs w:val="24"/>
        </w:rPr>
        <w:t>1.   INTRODU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</w:t>
      </w:r>
    </w:p>
    <w:p w:rsidR="00382CC2" w:rsidRDefault="00382CC2">
      <w:pPr>
        <w:spacing w:before="2" w:line="120" w:lineRule="exact"/>
        <w:rPr>
          <w:sz w:val="13"/>
          <w:szCs w:val="13"/>
        </w:rPr>
      </w:pPr>
    </w:p>
    <w:p w:rsidR="00382CC2" w:rsidRDefault="00D51904">
      <w:pPr>
        <w:spacing w:line="276" w:lineRule="auto"/>
        <w:ind w:right="77" w:firstLine="720"/>
        <w:jc w:val="both"/>
        <w:rPr>
          <w:sz w:val="24"/>
          <w:szCs w:val="24"/>
        </w:rPr>
        <w:sectPr w:rsidR="00382CC2">
          <w:type w:val="continuous"/>
          <w:pgSz w:w="11920" w:h="16840"/>
          <w:pgMar w:top="1380" w:right="1320" w:bottom="280" w:left="1460" w:header="720" w:footer="720" w:gutter="0"/>
          <w:cols w:num="2" w:space="720" w:equalWidth="0">
            <w:col w:w="4201" w:space="707"/>
            <w:col w:w="4232"/>
          </w:cols>
        </w:sectPr>
      </w:pP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 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pid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pment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low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s, 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oods onl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y  out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c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subs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bing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ble, 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unpr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 be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los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4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nless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pre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 tak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uthor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info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 them.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leg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acce</w:t>
      </w:r>
      <w:r>
        <w:rPr>
          <w:sz w:val="24"/>
          <w:szCs w:val="24"/>
        </w:rPr>
        <w:t>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be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5"/>
          <w:sz w:val="24"/>
          <w:szCs w:val="24"/>
        </w:rPr>
        <w:t xml:space="preserve"> b</w:t>
      </w:r>
      <w:r>
        <w:rPr>
          <w:sz w:val="24"/>
          <w:szCs w:val="24"/>
        </w:rPr>
        <w:t>y   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ruders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if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snif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ir"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less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me malw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is ins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priv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los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disclosure of no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 own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Mobile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ing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382CC2" w:rsidRDefault="00D51904">
      <w:pPr>
        <w:spacing w:before="76" w:line="276" w:lineRule="auto"/>
        <w:ind w:left="100" w:right="-3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the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them,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that 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y 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provi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 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disp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y no</w:t>
      </w:r>
      <w:r>
        <w:rPr>
          <w:spacing w:val="4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these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priv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 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nge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vid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r,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priv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 pl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ind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strial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s, wir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proofErr w:type="gram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s,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R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Due 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,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most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ols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support 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with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rd tow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rds the NFC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(n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olo</w:t>
      </w:r>
      <w:r>
        <w:rPr>
          <w:spacing w:val="3"/>
          <w:sz w:val="24"/>
          <w:szCs w:val="24"/>
        </w:rPr>
        <w:t>g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two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 two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 proto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 Atta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fline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D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Atta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k.</w:t>
      </w:r>
    </w:p>
    <w:p w:rsidR="00382CC2" w:rsidRDefault="00D51904">
      <w:pPr>
        <w:spacing w:before="3" w:line="276" w:lineRule="auto"/>
        <w:ind w:left="100" w:right="-41" w:firstLine="72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fers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the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ol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  <w:r>
        <w:rPr>
          <w:spacing w:val="2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ies 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f the us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, while </w:t>
      </w:r>
      <w:proofErr w:type="spellStart"/>
      <w:r>
        <w:rPr>
          <w:sz w:val="24"/>
          <w:szCs w:val="24"/>
        </w:rPr>
        <w:t>untr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nking two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 Thou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 to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identi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dir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it 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y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, for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 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 shopping mall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. 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main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tw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- 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 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supports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z w:val="24"/>
          <w:szCs w:val="24"/>
        </w:rPr>
        <w:t>untr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rt-ca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dictiona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ta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-</w:t>
      </w:r>
    </w:p>
    <w:p w:rsidR="00382CC2" w:rsidRDefault="00D51904">
      <w:pPr>
        <w:spacing w:before="76" w:line="276" w:lineRule="auto"/>
        <w:ind w:right="78"/>
        <w:jc w:val="both"/>
        <w:rPr>
          <w:sz w:val="24"/>
          <w:szCs w:val="24"/>
        </w:rPr>
      </w:pPr>
      <w:r>
        <w:br w:type="column"/>
      </w:r>
      <w:proofErr w:type="gramStart"/>
      <w:r>
        <w:rPr>
          <w:sz w:val="24"/>
          <w:szCs w:val="24"/>
        </w:rPr>
        <w:lastRenderedPageBreak/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using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rds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d</w:t>
      </w:r>
      <w:r>
        <w:rPr>
          <w:sz w:val="24"/>
          <w:szCs w:val="24"/>
        </w:rPr>
        <w:t>y the w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kn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to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hoose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nge their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 maintain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le.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laimed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 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- the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ould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ks,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ks,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ks,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stolen 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ks.</w:t>
      </w:r>
    </w:p>
    <w:p w:rsidR="00382CC2" w:rsidRDefault="00382CC2">
      <w:pPr>
        <w:spacing w:before="3" w:line="120" w:lineRule="exact"/>
        <w:rPr>
          <w:sz w:val="12"/>
          <w:szCs w:val="12"/>
        </w:rPr>
      </w:pPr>
    </w:p>
    <w:p w:rsidR="00382CC2" w:rsidRDefault="00382CC2">
      <w:pPr>
        <w:spacing w:line="200" w:lineRule="exact"/>
      </w:pPr>
    </w:p>
    <w:p w:rsidR="00382CC2" w:rsidRDefault="00D51904">
      <w:pPr>
        <w:ind w:left="720"/>
        <w:rPr>
          <w:sz w:val="22"/>
          <w:szCs w:val="22"/>
        </w:rPr>
      </w:pPr>
      <w:r w:rsidRPr="00761F38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ERATUR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R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V</w:t>
      </w:r>
      <w:r>
        <w:rPr>
          <w:b/>
          <w:sz w:val="22"/>
          <w:szCs w:val="22"/>
        </w:rPr>
        <w:t>IEW</w:t>
      </w:r>
    </w:p>
    <w:p w:rsidR="00382CC2" w:rsidRDefault="00382CC2">
      <w:pPr>
        <w:spacing w:before="3" w:line="120" w:lineRule="exact"/>
        <w:rPr>
          <w:sz w:val="13"/>
          <w:szCs w:val="13"/>
        </w:rPr>
      </w:pPr>
    </w:p>
    <w:p w:rsidR="00382CC2" w:rsidRDefault="00382CC2">
      <w:pPr>
        <w:spacing w:line="200" w:lineRule="exact"/>
      </w:pPr>
    </w:p>
    <w:p w:rsidR="00382CC2" w:rsidRDefault="00382CC2">
      <w:pPr>
        <w:spacing w:line="200" w:lineRule="exact"/>
      </w:pPr>
    </w:p>
    <w:p w:rsidR="00382CC2" w:rsidRDefault="00D51904">
      <w:pPr>
        <w:spacing w:line="276" w:lineRule="auto"/>
        <w:ind w:right="76" w:firstLine="566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2005,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1]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a two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tor 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   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ol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that 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s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to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hieve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stabli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bin’s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stem,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on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ic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urve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ms.</w:t>
      </w:r>
    </w:p>
    <w:p w:rsidR="00382CC2" w:rsidRDefault="00D51904">
      <w:pPr>
        <w:spacing w:line="276" w:lineRule="auto"/>
        <w:ind w:right="77" w:firstLine="566"/>
        <w:jc w:val="both"/>
        <w:rPr>
          <w:sz w:val="24"/>
          <w:szCs w:val="24"/>
        </w:rPr>
        <w:sectPr w:rsidR="00382CC2">
          <w:pgSz w:w="11920" w:h="16840"/>
          <w:pgMar w:top="1340" w:right="1320" w:bottom="280" w:left="1460" w:header="720" w:footer="720" w:gutter="0"/>
          <w:cols w:num="2" w:space="720" w:equalWidth="0">
            <w:col w:w="4203" w:space="706"/>
            <w:col w:w="4231"/>
          </w:cols>
        </w:sect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2004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gramStart"/>
      <w:r>
        <w:rPr>
          <w:spacing w:val="2"/>
          <w:sz w:val="24"/>
          <w:szCs w:val="24"/>
        </w:rPr>
        <w:t>.</w:t>
      </w:r>
      <w:r>
        <w:rPr>
          <w:spacing w:val="1"/>
          <w:sz w:val="24"/>
          <w:szCs w:val="24"/>
        </w:rPr>
        <w:t>[</w:t>
      </w:r>
      <w:proofErr w:type="gramEnd"/>
      <w:r>
        <w:rPr>
          <w:sz w:val="24"/>
          <w:szCs w:val="24"/>
        </w:rPr>
        <w:t>2]   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 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-b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mes 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  the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most wid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uthenti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static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4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both with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rds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 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d. 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do not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 the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 to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their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maintain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table to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4"/>
          <w:sz w:val="24"/>
          <w:szCs w:val="24"/>
        </w:rPr>
        <w:t>f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in.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proofErr w:type="gramEnd"/>
      <w:r>
        <w:rPr>
          <w:sz w:val="24"/>
          <w:szCs w:val="24"/>
        </w:rPr>
        <w:t xml:space="preserve"> a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using sm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rt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rds.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rs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 their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maintain 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ure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ft,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 xml:space="preserve">y 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ks,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ks,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stolen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ks</w:t>
      </w:r>
      <w:r>
        <w:rPr>
          <w:sz w:val="24"/>
          <w:szCs w:val="24"/>
        </w:rPr>
        <w:t>.</w:t>
      </w:r>
    </w:p>
    <w:p w:rsidR="00382CC2" w:rsidRDefault="00D51904">
      <w:pPr>
        <w:spacing w:before="76" w:line="276" w:lineRule="auto"/>
        <w:ind w:left="100" w:right="-4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lastRenderedPageBreak/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2013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 xml:space="preserve">3] 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nt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 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Ano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fa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 proto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ols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 one or more w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kn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vulne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-c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fline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dictiona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o</w:t>
      </w:r>
      <w:r>
        <w:rPr>
          <w:sz w:val="24"/>
          <w:szCs w:val="24"/>
        </w:rPr>
        <w:t>f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spellStart"/>
      <w:r>
        <w:rPr>
          <w:sz w:val="24"/>
          <w:szCs w:val="24"/>
        </w:rPr>
        <w:t>untr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.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that,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 ord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ll 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4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two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tor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 proto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ols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ional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hroni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nism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maintain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y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 identi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rver. Ho</w:t>
      </w:r>
      <w:r>
        <w:rPr>
          <w:spacing w:val="-1"/>
          <w:sz w:val="24"/>
          <w:szCs w:val="24"/>
        </w:rPr>
        <w:t>we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r,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onsisten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 xml:space="preserve">y   is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bro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longer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to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</w:p>
    <w:p w:rsidR="00382CC2" w:rsidRDefault="00D51904">
      <w:pPr>
        <w:spacing w:before="1" w:line="276" w:lineRule="auto"/>
        <w:ind w:left="100" w:right="-41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2016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udh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proofErr w:type="spellEnd"/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-1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two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4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5</w:t>
      </w:r>
      <w:r>
        <w:rPr>
          <w:sz w:val="24"/>
          <w:szCs w:val="24"/>
        </w:rPr>
        <w:t>]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hieve  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 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nd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    other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properti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both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them don’t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support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vo</w:t>
      </w:r>
      <w:r>
        <w:rPr>
          <w:spacing w:val="3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ond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5]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provide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nis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 found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5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pacing w:val="2"/>
          <w:sz w:val="24"/>
          <w:szCs w:val="24"/>
        </w:rPr>
        <w:t>4</w:t>
      </w:r>
      <w:r>
        <w:rPr>
          <w:sz w:val="24"/>
          <w:szCs w:val="24"/>
        </w:rPr>
        <w:t>]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hieve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laimed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so,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vious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 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ve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ts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rd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roto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of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vious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ons.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re 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re 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lso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some  </w:t>
      </w:r>
      <w:r>
        <w:rPr>
          <w:spacing w:val="2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ther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mes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bio</w:t>
      </w:r>
      <w:r>
        <w:rPr>
          <w:spacing w:val="1"/>
          <w:sz w:val="24"/>
          <w:szCs w:val="24"/>
        </w:rPr>
        <w:t>me</w:t>
      </w:r>
      <w:r>
        <w:rPr>
          <w:sz w:val="24"/>
          <w:szCs w:val="24"/>
        </w:rPr>
        <w:t>tric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hniques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djus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6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pacing w:val="-2"/>
          <w:sz w:val="24"/>
          <w:szCs w:val="24"/>
        </w:rPr>
        <w:t>7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but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out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of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ope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of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urth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proofErr w:type="gramStart"/>
      <w:r>
        <w:rPr>
          <w:sz w:val="24"/>
          <w:szCs w:val="24"/>
        </w:rPr>
        <w:t xml:space="preserve">,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mes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 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htw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ht       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    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pr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blem 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mous 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proofErr w:type="gramStart"/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tor 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KE</w:t>
      </w:r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me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without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using 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s.</w:t>
      </w:r>
    </w:p>
    <w:p w:rsidR="00382CC2" w:rsidRDefault="00D51904">
      <w:pPr>
        <w:spacing w:before="79" w:line="276" w:lineRule="auto"/>
        <w:ind w:left="283" w:right="172" w:hanging="283"/>
        <w:rPr>
          <w:sz w:val="28"/>
          <w:szCs w:val="28"/>
        </w:rPr>
      </w:pPr>
      <w:r>
        <w:br w:type="column"/>
      </w:r>
      <w:r>
        <w:rPr>
          <w:b/>
          <w:spacing w:val="1"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FUNC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NA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TY          </w:t>
      </w:r>
      <w:r>
        <w:rPr>
          <w:b/>
          <w:spacing w:val="57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AN</w:t>
      </w:r>
      <w:r>
        <w:rPr>
          <w:b/>
          <w:sz w:val="28"/>
          <w:szCs w:val="28"/>
        </w:rPr>
        <w:t xml:space="preserve">D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RF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RMA</w:t>
      </w:r>
      <w:r>
        <w:rPr>
          <w:b/>
          <w:spacing w:val="1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 xml:space="preserve">E 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MPAR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SO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S</w:t>
      </w:r>
    </w:p>
    <w:p w:rsidR="00382CC2" w:rsidRDefault="00382CC2">
      <w:pPr>
        <w:spacing w:line="160" w:lineRule="exact"/>
        <w:rPr>
          <w:sz w:val="17"/>
          <w:szCs w:val="17"/>
        </w:rPr>
      </w:pPr>
    </w:p>
    <w:p w:rsidR="00382CC2" w:rsidRDefault="00382CC2">
      <w:pPr>
        <w:spacing w:line="200" w:lineRule="exact"/>
      </w:pPr>
    </w:p>
    <w:p w:rsidR="00382CC2" w:rsidRDefault="00D51904">
      <w:pPr>
        <w:ind w:right="706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.1 </w:t>
      </w:r>
      <w:r>
        <w:rPr>
          <w:b/>
          <w:spacing w:val="-1"/>
          <w:sz w:val="28"/>
          <w:szCs w:val="28"/>
        </w:rPr>
        <w:t>F</w:t>
      </w:r>
      <w:r>
        <w:rPr>
          <w:b/>
          <w:sz w:val="28"/>
          <w:szCs w:val="28"/>
        </w:rPr>
        <w:t>unc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ty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382CC2" w:rsidRDefault="00D51904">
      <w:pPr>
        <w:spacing w:before="44" w:line="276" w:lineRule="auto"/>
        <w:ind w:right="175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ison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 fo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us 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proofErr w:type="gram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inst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proofErr w:type="gram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dictiona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proofErr w:type="spellEnd"/>
      <w:r>
        <w:rPr>
          <w:sz w:val="24"/>
          <w:szCs w:val="24"/>
        </w:rPr>
        <w:t>, mu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sup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 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 inf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382CC2" w:rsidRDefault="00382CC2">
      <w:pPr>
        <w:spacing w:before="1" w:line="120" w:lineRule="exact"/>
        <w:rPr>
          <w:sz w:val="12"/>
          <w:szCs w:val="12"/>
        </w:rPr>
      </w:pPr>
    </w:p>
    <w:p w:rsidR="00382CC2" w:rsidRDefault="00382CC2">
      <w:pPr>
        <w:spacing w:line="200" w:lineRule="exact"/>
      </w:pPr>
    </w:p>
    <w:p w:rsidR="00382CC2" w:rsidRDefault="00D51904">
      <w:pPr>
        <w:ind w:right="605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.2  </w:t>
      </w:r>
      <w:r>
        <w:rPr>
          <w:b/>
          <w:spacing w:val="5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erf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nce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is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:rsidR="00382CC2" w:rsidRDefault="00105FAF">
      <w:pPr>
        <w:spacing w:before="46" w:line="276" w:lineRule="auto"/>
        <w:ind w:right="176"/>
        <w:jc w:val="both"/>
        <w:rPr>
          <w:rFonts w:ascii="Arial" w:eastAsia="Arial" w:hAnsi="Arial" w:cs="Arial"/>
          <w:sz w:val="19"/>
          <w:szCs w:val="19"/>
        </w:rPr>
        <w:sectPr w:rsidR="00382CC2">
          <w:pgSz w:w="11920" w:h="16840"/>
          <w:pgMar w:top="1340" w:right="1220" w:bottom="280" w:left="1460" w:header="720" w:footer="720" w:gutter="0"/>
          <w:cols w:num="2" w:space="720" w:equalWidth="0">
            <w:col w:w="4203" w:space="706"/>
            <w:col w:w="4331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1.05pt;margin-top:179.45pt;width:243.95pt;height:281pt;z-index:-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58"/>
                    <w:gridCol w:w="999"/>
                    <w:gridCol w:w="1051"/>
                    <w:gridCol w:w="1042"/>
                  </w:tblGrid>
                  <w:tr w:rsidR="00382CC2">
                    <w:trPr>
                      <w:trHeight w:hRule="exact" w:val="4097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382CC2"/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y</w:t>
                        </w:r>
                      </w:p>
                      <w:p w:rsidR="00382CC2" w:rsidRDefault="00D51904">
                        <w:pPr>
                          <w:spacing w:before="1"/>
                          <w:ind w:left="102" w:right="72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          </w:t>
                        </w:r>
                        <w:r>
                          <w:rPr>
                            <w:spacing w:val="2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st </w:t>
                        </w:r>
                        <w:r>
                          <w:rPr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ff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ass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-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e d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y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ee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 sc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me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 sma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t ca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ser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  <w:p w:rsidR="00382CC2" w:rsidRDefault="00D51904">
                        <w:pPr>
                          <w:spacing w:before="1"/>
                          <w:ind w:left="102" w:right="7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acy   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fr</w:t>
                        </w:r>
                        <w:r>
                          <w:rPr>
                            <w:sz w:val="16"/>
                            <w:szCs w:val="16"/>
                          </w:rPr>
                          <w:t>ee</w:t>
                        </w:r>
                      </w:p>
                      <w:p w:rsidR="00382CC2" w:rsidRDefault="00D51904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ff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  <w:p w:rsidR="00382CC2" w:rsidRDefault="00D51904">
                        <w:pPr>
                          <w:spacing w:before="1"/>
                          <w:ind w:left="102" w:right="75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rov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y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  </w:t>
                        </w:r>
                        <w:r>
                          <w:rPr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me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h      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 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Prov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bl</w:t>
                        </w:r>
                        <w:r>
                          <w:rPr>
                            <w:sz w:val="16"/>
                            <w:szCs w:val="16"/>
                          </w:rPr>
                          <w:t>y</w:t>
                        </w:r>
                      </w:p>
                      <w:p w:rsidR="00382CC2" w:rsidRDefault="00D51904">
                        <w:pPr>
                          <w:spacing w:before="1"/>
                          <w:ind w:left="102" w:right="31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amic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  <w:p w:rsidR="00382CC2" w:rsidRDefault="00D51904">
                        <w:pPr>
                          <w:spacing w:before="1"/>
                          <w:ind w:left="102" w:right="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s T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uth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e 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ey 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</w:p>
                      <w:p w:rsidR="00382CC2" w:rsidRDefault="00D51904">
                        <w:pPr>
                          <w:spacing w:before="1"/>
                          <w:ind w:left="102" w:right="29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sz w:val="16"/>
                            <w:szCs w:val="16"/>
                          </w:rPr>
                          <w:t>h 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</w:p>
                    </w:tc>
                  </w:tr>
                  <w:tr w:rsidR="00382CC2">
                    <w:trPr>
                      <w:trHeight w:hRule="exact" w:val="701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t>No</w:t>
                        </w:r>
                      </w:p>
                      <w:p w:rsidR="00382CC2" w:rsidRDefault="00D51904">
                        <w:pPr>
                          <w:spacing w:before="1"/>
                          <w:ind w:left="102" w:right="358"/>
                        </w:pP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t>as</w:t>
                        </w:r>
                        <w:r>
                          <w:rPr>
                            <w:spacing w:val="1"/>
                          </w:rPr>
                          <w:t>s</w:t>
                        </w:r>
                        <w:r>
                          <w:rPr>
                            <w:spacing w:val="-5"/>
                          </w:rPr>
                          <w:t>w</w:t>
                        </w:r>
                        <w:r>
                          <w:rPr>
                            <w:spacing w:val="1"/>
                          </w:rPr>
                          <w:t>or</w:t>
                        </w:r>
                        <w:r>
                          <w:t>d ta</w:t>
                        </w:r>
                        <w:r>
                          <w:rPr>
                            <w:spacing w:val="1"/>
                          </w:rPr>
                          <w:t>b</w:t>
                        </w:r>
                        <w:r>
                          <w:t>le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Y</w:t>
                        </w:r>
                      </w:p>
                    </w:tc>
                  </w:tr>
                  <w:tr w:rsidR="00382CC2">
                    <w:trPr>
                      <w:trHeight w:hRule="exact" w:val="470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t xml:space="preserve">No  </w:t>
                        </w:r>
                        <w:r>
                          <w:rPr>
                            <w:spacing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rPr>
                            <w:spacing w:val="-1"/>
                          </w:rPr>
                          <w:t>v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r’</w:t>
                        </w:r>
                        <w:r>
                          <w:t>s</w:t>
                        </w:r>
                      </w:p>
                      <w:p w:rsidR="00382CC2" w:rsidRDefault="00D51904">
                        <w:pPr>
                          <w:ind w:left="102"/>
                        </w:pPr>
                        <w:r>
                          <w:rPr>
                            <w:spacing w:val="1"/>
                          </w:rPr>
                          <w:t>p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1"/>
                          </w:rPr>
                          <w:t>b</w:t>
                        </w:r>
                        <w:r>
                          <w:t>lic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k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t>y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</w:tr>
                </w:tbl>
                <w:p w:rsidR="00382CC2" w:rsidRDefault="00382CC2"/>
              </w:txbxContent>
            </v:textbox>
            <w10:wrap anchorx="page"/>
          </v:shape>
        </w:pict>
      </w:r>
      <w:r w:rsidR="00D51904">
        <w:rPr>
          <w:spacing w:val="-3"/>
          <w:sz w:val="24"/>
          <w:szCs w:val="24"/>
        </w:rPr>
        <w:t>I</w:t>
      </w:r>
      <w:r w:rsidR="00D51904">
        <w:rPr>
          <w:sz w:val="24"/>
          <w:szCs w:val="24"/>
        </w:rPr>
        <w:t>n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the</w:t>
      </w:r>
      <w:r w:rsidR="00D51904">
        <w:rPr>
          <w:spacing w:val="3"/>
          <w:sz w:val="24"/>
          <w:szCs w:val="24"/>
        </w:rPr>
        <w:t xml:space="preserve"> </w:t>
      </w:r>
      <w:r w:rsidR="00D51904">
        <w:rPr>
          <w:spacing w:val="-3"/>
          <w:sz w:val="24"/>
          <w:szCs w:val="24"/>
        </w:rPr>
        <w:t>L</w:t>
      </w:r>
      <w:r w:rsidR="00D51904">
        <w:rPr>
          <w:spacing w:val="2"/>
          <w:sz w:val="24"/>
          <w:szCs w:val="24"/>
        </w:rPr>
        <w:t>o</w:t>
      </w:r>
      <w:r w:rsidR="00D51904">
        <w:rPr>
          <w:spacing w:val="-2"/>
          <w:sz w:val="24"/>
          <w:szCs w:val="24"/>
        </w:rPr>
        <w:t>g</w:t>
      </w:r>
      <w:r w:rsidR="00D51904">
        <w:rPr>
          <w:sz w:val="24"/>
          <w:szCs w:val="24"/>
        </w:rPr>
        <w:t>in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nd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Auth</w:t>
      </w:r>
      <w:r w:rsidR="00D51904">
        <w:rPr>
          <w:spacing w:val="1"/>
          <w:sz w:val="24"/>
          <w:szCs w:val="24"/>
        </w:rPr>
        <w:t>e</w:t>
      </w:r>
      <w:r w:rsidR="00D51904">
        <w:rPr>
          <w:sz w:val="24"/>
          <w:szCs w:val="24"/>
        </w:rPr>
        <w:t>nt</w:t>
      </w:r>
      <w:r w:rsidR="00D51904">
        <w:rPr>
          <w:spacing w:val="1"/>
          <w:sz w:val="24"/>
          <w:szCs w:val="24"/>
        </w:rPr>
        <w:t>i</w:t>
      </w:r>
      <w:r w:rsidR="00D51904">
        <w:rPr>
          <w:spacing w:val="-1"/>
          <w:sz w:val="24"/>
          <w:szCs w:val="24"/>
        </w:rPr>
        <w:t>ca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on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ph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se of our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s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h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me,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it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r</w:t>
      </w:r>
      <w:r w:rsidR="00D51904">
        <w:rPr>
          <w:spacing w:val="-2"/>
          <w:sz w:val="24"/>
          <w:szCs w:val="24"/>
        </w:rPr>
        <w:t>e</w:t>
      </w:r>
      <w:r w:rsidR="00D51904">
        <w:rPr>
          <w:sz w:val="24"/>
          <w:szCs w:val="24"/>
        </w:rPr>
        <w:t>quir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s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3"/>
          <w:sz w:val="24"/>
          <w:szCs w:val="24"/>
        </w:rPr>
        <w:t>t</w:t>
      </w:r>
      <w:r w:rsidR="00D51904">
        <w:rPr>
          <w:sz w:val="24"/>
          <w:szCs w:val="24"/>
        </w:rPr>
        <w:t>hr</w:t>
      </w:r>
      <w:r w:rsidR="00D51904">
        <w:rPr>
          <w:spacing w:val="-2"/>
          <w:sz w:val="24"/>
          <w:szCs w:val="24"/>
        </w:rPr>
        <w:t>e</w:t>
      </w:r>
      <w:r w:rsidR="00D51904">
        <w:rPr>
          <w:sz w:val="24"/>
          <w:szCs w:val="24"/>
        </w:rPr>
        <w:t xml:space="preserve">e 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l</w:t>
      </w:r>
      <w:r w:rsidR="00D51904">
        <w:rPr>
          <w:spacing w:val="1"/>
          <w:sz w:val="24"/>
          <w:szCs w:val="24"/>
        </w:rPr>
        <w:t>l</w:t>
      </w:r>
      <w:r w:rsidR="00D51904">
        <w:rPr>
          <w:sz w:val="24"/>
          <w:szCs w:val="24"/>
        </w:rPr>
        <w:t>ip</w:t>
      </w:r>
      <w:r w:rsidR="00D51904">
        <w:rPr>
          <w:spacing w:val="1"/>
          <w:sz w:val="24"/>
          <w:szCs w:val="24"/>
        </w:rPr>
        <w:t>t</w:t>
      </w:r>
      <w:r w:rsidR="00D51904">
        <w:rPr>
          <w:sz w:val="24"/>
          <w:szCs w:val="24"/>
        </w:rPr>
        <w:t>ic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urve s</w:t>
      </w:r>
      <w:r w:rsidR="00D51904">
        <w:rPr>
          <w:spacing w:val="-1"/>
          <w:sz w:val="24"/>
          <w:szCs w:val="24"/>
        </w:rPr>
        <w:t>ca</w:t>
      </w:r>
      <w:r w:rsidR="00D51904">
        <w:rPr>
          <w:sz w:val="24"/>
          <w:szCs w:val="24"/>
        </w:rPr>
        <w:t>lar mu</w:t>
      </w:r>
      <w:r w:rsidR="00D51904">
        <w:rPr>
          <w:spacing w:val="1"/>
          <w:sz w:val="24"/>
          <w:szCs w:val="24"/>
        </w:rPr>
        <w:t>l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pl</w:t>
      </w:r>
      <w:r w:rsidR="00D51904">
        <w:rPr>
          <w:spacing w:val="1"/>
          <w:sz w:val="24"/>
          <w:szCs w:val="24"/>
        </w:rPr>
        <w:t>i</w:t>
      </w:r>
      <w:r w:rsidR="00D51904">
        <w:rPr>
          <w:spacing w:val="-1"/>
          <w:sz w:val="24"/>
          <w:szCs w:val="24"/>
        </w:rPr>
        <w:t>ca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ons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to</w:t>
      </w:r>
      <w:r w:rsidR="00D51904">
        <w:rPr>
          <w:spacing w:val="2"/>
          <w:sz w:val="24"/>
          <w:szCs w:val="24"/>
        </w:rPr>
        <w:t xml:space="preserve"> </w:t>
      </w:r>
      <w:proofErr w:type="gramStart"/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ompu</w:t>
      </w:r>
      <w:r w:rsidR="00D51904">
        <w:rPr>
          <w:spacing w:val="1"/>
          <w:sz w:val="24"/>
          <w:szCs w:val="24"/>
        </w:rPr>
        <w:t>t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(</w:t>
      </w:r>
      <w:proofErr w:type="gramEnd"/>
      <w:r w:rsidR="00D51904">
        <w:rPr>
          <w:spacing w:val="-2"/>
          <w:sz w:val="24"/>
          <w:szCs w:val="24"/>
        </w:rPr>
        <w:t>e</w:t>
      </w:r>
      <w:r w:rsidR="00D51904">
        <w:rPr>
          <w:sz w:val="24"/>
          <w:szCs w:val="24"/>
        </w:rPr>
        <w:t>;</w:t>
      </w:r>
      <w:r w:rsidR="00D51904">
        <w:rPr>
          <w:spacing w:val="4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), wh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 xml:space="preserve">re </w:t>
      </w:r>
      <w:r w:rsidR="00D51904">
        <w:rPr>
          <w:spacing w:val="1"/>
          <w:sz w:val="24"/>
          <w:szCs w:val="24"/>
        </w:rPr>
        <w:t xml:space="preserve"> </w:t>
      </w:r>
      <w:proofErr w:type="spellStart"/>
      <w:r w:rsidR="00D51904">
        <w:rPr>
          <w:sz w:val="24"/>
          <w:szCs w:val="24"/>
        </w:rPr>
        <w:t>e</w:t>
      </w:r>
      <w:proofErr w:type="spellEnd"/>
      <w:r w:rsidR="00D51904">
        <w:rPr>
          <w:sz w:val="24"/>
          <w:szCs w:val="24"/>
        </w:rPr>
        <w:t xml:space="preserve">  </w:t>
      </w:r>
      <w:r w:rsidR="00D51904">
        <w:rPr>
          <w:spacing w:val="-1"/>
          <w:sz w:val="24"/>
          <w:szCs w:val="24"/>
        </w:rPr>
        <w:t>ca</w:t>
      </w:r>
      <w:r w:rsidR="00D51904">
        <w:rPr>
          <w:sz w:val="24"/>
          <w:szCs w:val="24"/>
        </w:rPr>
        <w:t xml:space="preserve">n 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pacing w:val="2"/>
          <w:sz w:val="24"/>
          <w:szCs w:val="24"/>
        </w:rPr>
        <w:t>b</w:t>
      </w:r>
      <w:r w:rsidR="00D51904">
        <w:rPr>
          <w:sz w:val="24"/>
          <w:szCs w:val="24"/>
        </w:rPr>
        <w:t>e  p</w:t>
      </w:r>
      <w:r w:rsidR="00D51904">
        <w:rPr>
          <w:spacing w:val="1"/>
          <w:sz w:val="24"/>
          <w:szCs w:val="24"/>
        </w:rPr>
        <w:t>re</w:t>
      </w:r>
      <w:r w:rsidR="00D51904">
        <w:rPr>
          <w:spacing w:val="-1"/>
          <w:sz w:val="24"/>
          <w:szCs w:val="24"/>
        </w:rPr>
        <w:t>-c</w:t>
      </w:r>
      <w:r w:rsidR="00D51904">
        <w:rPr>
          <w:spacing w:val="2"/>
          <w:sz w:val="24"/>
          <w:szCs w:val="24"/>
        </w:rPr>
        <w:t>o</w:t>
      </w:r>
      <w:r w:rsidR="00D51904">
        <w:rPr>
          <w:sz w:val="24"/>
          <w:szCs w:val="24"/>
        </w:rPr>
        <w:t>mpu</w:t>
      </w:r>
      <w:r w:rsidR="00D51904">
        <w:rPr>
          <w:spacing w:val="1"/>
          <w:sz w:val="24"/>
          <w:szCs w:val="24"/>
        </w:rPr>
        <w:t>t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 xml:space="preserve">d; 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 xml:space="preserve">nd 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six h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sh op</w:t>
      </w:r>
      <w:r w:rsidR="00D51904">
        <w:rPr>
          <w:spacing w:val="-1"/>
          <w:sz w:val="24"/>
          <w:szCs w:val="24"/>
        </w:rPr>
        <w:t>e</w:t>
      </w:r>
      <w:r w:rsidR="00D51904">
        <w:rPr>
          <w:spacing w:val="1"/>
          <w:sz w:val="24"/>
          <w:szCs w:val="24"/>
        </w:rPr>
        <w:t>r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ons..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3"/>
          <w:sz w:val="24"/>
          <w:szCs w:val="24"/>
        </w:rPr>
        <w:t>I</w:t>
      </w:r>
      <w:r w:rsidR="00D51904">
        <w:rPr>
          <w:sz w:val="24"/>
          <w:szCs w:val="24"/>
        </w:rPr>
        <w:t>t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r</w:t>
      </w:r>
      <w:r w:rsidR="00D51904">
        <w:rPr>
          <w:spacing w:val="-2"/>
          <w:sz w:val="24"/>
          <w:szCs w:val="24"/>
        </w:rPr>
        <w:t>e</w:t>
      </w:r>
      <w:r w:rsidR="00D51904">
        <w:rPr>
          <w:sz w:val="24"/>
          <w:szCs w:val="24"/>
        </w:rPr>
        <w:t>q</w:t>
      </w:r>
      <w:r w:rsidR="00D51904">
        <w:rPr>
          <w:spacing w:val="2"/>
          <w:sz w:val="24"/>
          <w:szCs w:val="24"/>
        </w:rPr>
        <w:t>u</w:t>
      </w:r>
      <w:r w:rsidR="00D51904">
        <w:rPr>
          <w:sz w:val="24"/>
          <w:szCs w:val="24"/>
        </w:rPr>
        <w:t>ir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s thr</w:t>
      </w:r>
      <w:r w:rsidR="00D51904">
        <w:rPr>
          <w:spacing w:val="1"/>
          <w:sz w:val="24"/>
          <w:szCs w:val="24"/>
        </w:rPr>
        <w:t>e</w:t>
      </w:r>
      <w:r w:rsidR="00D51904">
        <w:rPr>
          <w:sz w:val="24"/>
          <w:szCs w:val="24"/>
        </w:rPr>
        <w:t>e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l</w:t>
      </w:r>
      <w:r w:rsidR="00D51904">
        <w:rPr>
          <w:spacing w:val="1"/>
          <w:sz w:val="24"/>
          <w:szCs w:val="24"/>
        </w:rPr>
        <w:t>l</w:t>
      </w:r>
      <w:r w:rsidR="00D51904">
        <w:rPr>
          <w:sz w:val="24"/>
          <w:szCs w:val="24"/>
        </w:rPr>
        <w:t>ip</w:t>
      </w:r>
      <w:r w:rsidR="00D51904">
        <w:rPr>
          <w:spacing w:val="1"/>
          <w:sz w:val="24"/>
          <w:szCs w:val="24"/>
        </w:rPr>
        <w:t>t</w:t>
      </w:r>
      <w:r w:rsidR="00D51904">
        <w:rPr>
          <w:sz w:val="24"/>
          <w:szCs w:val="24"/>
        </w:rPr>
        <w:t xml:space="preserve">ic </w:t>
      </w:r>
      <w:proofErr w:type="gramStart"/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urve  s</w:t>
      </w:r>
      <w:r w:rsidR="00D51904">
        <w:rPr>
          <w:spacing w:val="-1"/>
          <w:sz w:val="24"/>
          <w:szCs w:val="24"/>
        </w:rPr>
        <w:t>ca</w:t>
      </w:r>
      <w:r w:rsidR="00D51904">
        <w:rPr>
          <w:spacing w:val="3"/>
          <w:sz w:val="24"/>
          <w:szCs w:val="24"/>
        </w:rPr>
        <w:t>l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r</w:t>
      </w:r>
      <w:proofErr w:type="gramEnd"/>
      <w:r w:rsidR="00D51904">
        <w:rPr>
          <w:sz w:val="24"/>
          <w:szCs w:val="24"/>
        </w:rPr>
        <w:t xml:space="preserve"> 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mu</w:t>
      </w:r>
      <w:r w:rsidR="00D51904">
        <w:rPr>
          <w:spacing w:val="1"/>
          <w:sz w:val="24"/>
          <w:szCs w:val="24"/>
        </w:rPr>
        <w:t>l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pl</w:t>
      </w:r>
      <w:r w:rsidR="00D51904">
        <w:rPr>
          <w:spacing w:val="1"/>
          <w:sz w:val="24"/>
          <w:szCs w:val="24"/>
        </w:rPr>
        <w:t>i</w:t>
      </w:r>
      <w:r w:rsidR="00D51904">
        <w:rPr>
          <w:spacing w:val="-1"/>
          <w:sz w:val="24"/>
          <w:szCs w:val="24"/>
        </w:rPr>
        <w:t>ca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 xml:space="preserve">ons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 xml:space="preserve">to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ompu</w:t>
      </w:r>
      <w:r w:rsidR="00D51904">
        <w:rPr>
          <w:spacing w:val="1"/>
          <w:sz w:val="24"/>
          <w:szCs w:val="24"/>
        </w:rPr>
        <w:t>t</w:t>
      </w:r>
      <w:r w:rsidR="00D51904">
        <w:rPr>
          <w:sz w:val="24"/>
          <w:szCs w:val="24"/>
        </w:rPr>
        <w:t>e (d;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),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w</w:t>
      </w:r>
      <w:r w:rsidR="00D51904">
        <w:rPr>
          <w:spacing w:val="2"/>
          <w:sz w:val="24"/>
          <w:szCs w:val="24"/>
        </w:rPr>
        <w:t>h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re d</w:t>
      </w:r>
      <w:r w:rsidR="00D51904">
        <w:rPr>
          <w:spacing w:val="4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ca</w:t>
      </w:r>
      <w:r w:rsidR="00D51904">
        <w:rPr>
          <w:sz w:val="24"/>
          <w:szCs w:val="24"/>
        </w:rPr>
        <w:t>n</w:t>
      </w:r>
      <w:r w:rsidR="00D51904">
        <w:rPr>
          <w:spacing w:val="4"/>
          <w:sz w:val="24"/>
          <w:szCs w:val="24"/>
        </w:rPr>
        <w:t xml:space="preserve"> </w:t>
      </w:r>
      <w:r w:rsidR="00D51904">
        <w:rPr>
          <w:sz w:val="24"/>
          <w:szCs w:val="24"/>
        </w:rPr>
        <w:t>be</w:t>
      </w:r>
      <w:r w:rsidR="00D51904">
        <w:rPr>
          <w:spacing w:val="1"/>
          <w:sz w:val="24"/>
          <w:szCs w:val="24"/>
        </w:rPr>
        <w:t xml:space="preserve"> </w:t>
      </w:r>
      <w:proofErr w:type="spellStart"/>
      <w:r w:rsidR="00D51904">
        <w:rPr>
          <w:spacing w:val="2"/>
          <w:sz w:val="24"/>
          <w:szCs w:val="24"/>
        </w:rPr>
        <w:t>p</w:t>
      </w:r>
      <w:r w:rsidR="00D51904">
        <w:rPr>
          <w:sz w:val="24"/>
          <w:szCs w:val="24"/>
        </w:rPr>
        <w:t>r</w:t>
      </w:r>
      <w:r w:rsidR="00D51904">
        <w:rPr>
          <w:spacing w:val="-2"/>
          <w:sz w:val="24"/>
          <w:szCs w:val="24"/>
        </w:rPr>
        <w:t>e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ompu</w:t>
      </w:r>
      <w:r w:rsidR="00D51904">
        <w:rPr>
          <w:spacing w:val="1"/>
          <w:sz w:val="24"/>
          <w:szCs w:val="24"/>
        </w:rPr>
        <w:t>t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d</w:t>
      </w:r>
      <w:proofErr w:type="spellEnd"/>
      <w:r w:rsidR="00D51904">
        <w:rPr>
          <w:sz w:val="24"/>
          <w:szCs w:val="24"/>
        </w:rPr>
        <w:t>;</w:t>
      </w:r>
      <w:r w:rsidR="00D51904">
        <w:rPr>
          <w:spacing w:val="5"/>
          <w:sz w:val="24"/>
          <w:szCs w:val="24"/>
        </w:rPr>
        <w:t xml:space="preserve"> </w:t>
      </w:r>
      <w:r w:rsidR="00D51904">
        <w:rPr>
          <w:sz w:val="24"/>
          <w:szCs w:val="24"/>
        </w:rPr>
        <w:t xml:space="preserve">two block 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n</w:t>
      </w:r>
      <w:r w:rsidR="00D51904">
        <w:rPr>
          <w:spacing w:val="-1"/>
          <w:sz w:val="24"/>
          <w:szCs w:val="24"/>
        </w:rPr>
        <w:t>c</w:t>
      </w:r>
      <w:r w:rsidR="00D51904">
        <w:rPr>
          <w:spacing w:val="4"/>
          <w:sz w:val="24"/>
          <w:szCs w:val="24"/>
        </w:rPr>
        <w:t>r</w:t>
      </w:r>
      <w:r w:rsidR="00D51904">
        <w:rPr>
          <w:spacing w:val="-5"/>
          <w:sz w:val="24"/>
          <w:szCs w:val="24"/>
        </w:rPr>
        <w:t>y</w:t>
      </w:r>
      <w:r w:rsidR="00D51904">
        <w:rPr>
          <w:sz w:val="24"/>
          <w:szCs w:val="24"/>
        </w:rPr>
        <w:t>pt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 xml:space="preserve">ons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1"/>
          <w:sz w:val="24"/>
          <w:szCs w:val="24"/>
        </w:rPr>
        <w:t>a</w:t>
      </w:r>
      <w:r w:rsidR="00D51904">
        <w:rPr>
          <w:sz w:val="24"/>
          <w:szCs w:val="24"/>
        </w:rPr>
        <w:t xml:space="preserve">nd </w:t>
      </w:r>
      <w:r w:rsidR="00D51904">
        <w:rPr>
          <w:spacing w:val="3"/>
          <w:sz w:val="24"/>
          <w:szCs w:val="24"/>
        </w:rPr>
        <w:t xml:space="preserve"> </w:t>
      </w:r>
      <w:r w:rsidR="00D51904">
        <w:rPr>
          <w:sz w:val="24"/>
          <w:szCs w:val="24"/>
        </w:rPr>
        <w:t>five  h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sh op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r</w:t>
      </w:r>
      <w:r w:rsidR="00D51904">
        <w:rPr>
          <w:spacing w:val="-2"/>
          <w:sz w:val="24"/>
          <w:szCs w:val="24"/>
        </w:rPr>
        <w:t>a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ons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for g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t</w:t>
      </w:r>
      <w:r w:rsidR="00D51904">
        <w:rPr>
          <w:sz w:val="24"/>
          <w:szCs w:val="24"/>
        </w:rPr>
        <w:t xml:space="preserve">ing </w:t>
      </w:r>
      <w:r w:rsidR="00D51904">
        <w:rPr>
          <w:spacing w:val="-1"/>
          <w:sz w:val="24"/>
          <w:szCs w:val="24"/>
        </w:rPr>
        <w:t>a</w:t>
      </w:r>
      <w:r w:rsidR="00D51904">
        <w:rPr>
          <w:spacing w:val="2"/>
          <w:sz w:val="24"/>
          <w:szCs w:val="24"/>
        </w:rPr>
        <w:t>n</w:t>
      </w:r>
      <w:r w:rsidR="00D51904">
        <w:rPr>
          <w:sz w:val="24"/>
          <w:szCs w:val="24"/>
        </w:rPr>
        <w:t>d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v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ri</w:t>
      </w:r>
      <w:r w:rsidR="00D51904">
        <w:rPr>
          <w:spacing w:val="1"/>
          <w:sz w:val="24"/>
          <w:szCs w:val="24"/>
        </w:rPr>
        <w:t>f</w:t>
      </w:r>
      <w:r w:rsidR="00D51904">
        <w:rPr>
          <w:spacing w:val="-5"/>
          <w:sz w:val="24"/>
          <w:szCs w:val="24"/>
        </w:rPr>
        <w:t>y</w:t>
      </w:r>
      <w:r w:rsidR="00D51904">
        <w:rPr>
          <w:sz w:val="24"/>
          <w:szCs w:val="24"/>
        </w:rPr>
        <w:t>i</w:t>
      </w:r>
      <w:r w:rsidR="00D51904">
        <w:rPr>
          <w:spacing w:val="3"/>
          <w:sz w:val="24"/>
          <w:szCs w:val="24"/>
        </w:rPr>
        <w:t>n</w:t>
      </w:r>
      <w:r w:rsidR="00D51904">
        <w:rPr>
          <w:sz w:val="24"/>
          <w:szCs w:val="24"/>
        </w:rPr>
        <w:t xml:space="preserve">g </w:t>
      </w:r>
      <w:r w:rsidR="00D51904">
        <w:rPr>
          <w:spacing w:val="4"/>
          <w:sz w:val="24"/>
          <w:szCs w:val="24"/>
        </w:rPr>
        <w:t xml:space="preserve"> </w:t>
      </w:r>
      <w:r w:rsidR="00D51904">
        <w:rPr>
          <w:sz w:val="24"/>
          <w:szCs w:val="24"/>
        </w:rPr>
        <w:t>in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the s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rv</w:t>
      </w:r>
      <w:r w:rsidR="00D51904">
        <w:rPr>
          <w:spacing w:val="-2"/>
          <w:sz w:val="24"/>
          <w:szCs w:val="24"/>
        </w:rPr>
        <w:t>e</w:t>
      </w:r>
      <w:r w:rsidR="00D51904">
        <w:rPr>
          <w:spacing w:val="-1"/>
          <w:sz w:val="24"/>
          <w:szCs w:val="24"/>
        </w:rPr>
        <w:t>r</w:t>
      </w:r>
      <w:r w:rsidR="00D51904">
        <w:rPr>
          <w:rFonts w:ascii="Arial" w:eastAsia="Arial" w:hAnsi="Arial" w:cs="Arial"/>
          <w:sz w:val="19"/>
          <w:szCs w:val="19"/>
        </w:rPr>
        <w:t>.</w:t>
      </w:r>
      <w:bookmarkStart w:id="0" w:name="_GoBack"/>
      <w:bookmarkEnd w:id="0"/>
    </w:p>
    <w:p w:rsidR="00382CC2" w:rsidRDefault="00382CC2">
      <w:pPr>
        <w:spacing w:line="200" w:lineRule="exact"/>
      </w:pPr>
    </w:p>
    <w:p w:rsidR="00382CC2" w:rsidRDefault="00382CC2">
      <w:pPr>
        <w:spacing w:line="200" w:lineRule="exact"/>
      </w:pPr>
    </w:p>
    <w:p w:rsidR="00382CC2" w:rsidRDefault="00382CC2">
      <w:pPr>
        <w:spacing w:before="7" w:line="220" w:lineRule="exact"/>
        <w:rPr>
          <w:sz w:val="22"/>
          <w:szCs w:val="22"/>
        </w:rPr>
      </w:pPr>
    </w:p>
    <w:p w:rsidR="00382CC2" w:rsidRDefault="00D51904">
      <w:pPr>
        <w:spacing w:before="24"/>
        <w:ind w:left="6177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F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NC</w:t>
      </w:r>
      <w:r>
        <w:rPr>
          <w:b/>
          <w:sz w:val="28"/>
          <w:szCs w:val="28"/>
        </w:rPr>
        <w:t>ES</w:t>
      </w:r>
    </w:p>
    <w:p w:rsidR="00382CC2" w:rsidRDefault="00382CC2">
      <w:pPr>
        <w:spacing w:before="3" w:line="200" w:lineRule="exact"/>
      </w:pPr>
    </w:p>
    <w:p w:rsidR="00382CC2" w:rsidRDefault="00105FAF">
      <w:pPr>
        <w:spacing w:line="276" w:lineRule="auto"/>
        <w:ind w:left="5496" w:right="74" w:hanging="427"/>
        <w:jc w:val="both"/>
        <w:rPr>
          <w:sz w:val="24"/>
          <w:szCs w:val="24"/>
        </w:rPr>
      </w:pPr>
      <w:r>
        <w:pict>
          <v:shape id="_x0000_s1026" type="#_x0000_t202" style="position:absolute;left:0;text-align:left;margin-left:70.65pt;margin-top:71.7pt;width:218.35pt;height:141.1pt;z-index:-2516582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58"/>
                    <w:gridCol w:w="999"/>
                    <w:gridCol w:w="1051"/>
                    <w:gridCol w:w="1042"/>
                  </w:tblGrid>
                  <w:tr w:rsidR="00382CC2">
                    <w:trPr>
                      <w:trHeight w:hRule="exact" w:val="929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 w:right="538"/>
                          <w:jc w:val="both"/>
                        </w:pPr>
                        <w:r>
                          <w:t>M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t>al</w:t>
                        </w:r>
                      </w:p>
                      <w:p w:rsidR="00382CC2" w:rsidRDefault="00D51904">
                        <w:pPr>
                          <w:ind w:left="102" w:right="70"/>
                          <w:jc w:val="both"/>
                        </w:pPr>
                        <w:proofErr w:type="spellStart"/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>u</w:t>
                        </w:r>
                        <w:r>
                          <w:t>t</w:t>
                        </w:r>
                        <w:r>
                          <w:rPr>
                            <w:spacing w:val="-1"/>
                          </w:rPr>
                          <w:t>h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tic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t>tio</w:t>
                        </w:r>
                        <w:proofErr w:type="spellEnd"/>
                        <w:r>
                          <w:t xml:space="preserve"> n </w:t>
                        </w:r>
                        <w:r>
                          <w:rPr>
                            <w:spacing w:val="3"/>
                          </w:rPr>
                          <w:t>a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d K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t>y a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e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rPr>
                            <w:spacing w:val="-4"/>
                          </w:rPr>
                          <w:t>m</w:t>
                        </w:r>
                        <w:r>
                          <w:rPr>
                            <w:spacing w:val="3"/>
                          </w:rPr>
                          <w:t>e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t>t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</w:tr>
                  <w:tr w:rsidR="00382CC2">
                    <w:trPr>
                      <w:trHeight w:hRule="exact" w:val="470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t>F</w:t>
                        </w:r>
                        <w:r>
                          <w:rPr>
                            <w:spacing w:val="1"/>
                          </w:rPr>
                          <w:t>o</w:t>
                        </w:r>
                        <w:r>
                          <w:rPr>
                            <w:spacing w:val="3"/>
                          </w:rPr>
                          <w:t>r</w:t>
                        </w:r>
                        <w:r>
                          <w:rPr>
                            <w:spacing w:val="-5"/>
                          </w:rPr>
                          <w:t>w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>r</w:t>
                        </w:r>
                        <w:r>
                          <w:t>d</w:t>
                        </w:r>
                      </w:p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-1"/>
                          </w:rPr>
                          <w:t>s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cr</w:t>
                        </w:r>
                        <w:r>
                          <w:t>e</w:t>
                        </w:r>
                        <w:r>
                          <w:rPr>
                            <w:spacing w:val="3"/>
                          </w:rPr>
                          <w:t>c</w:t>
                        </w:r>
                        <w:r>
                          <w:t>y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</w:tr>
                  <w:tr w:rsidR="00382CC2">
                    <w:trPr>
                      <w:trHeight w:hRule="exact" w:val="931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>n</w:t>
                        </w:r>
                        <w:r>
                          <w:rPr>
                            <w:spacing w:val="1"/>
                          </w:rPr>
                          <w:t>ony</w:t>
                        </w:r>
                        <w:r>
                          <w:rPr>
                            <w:spacing w:val="-1"/>
                          </w:rPr>
                          <w:t>m</w:t>
                        </w:r>
                        <w:r>
                          <w:t>i</w:t>
                        </w:r>
                        <w:r>
                          <w:rPr>
                            <w:spacing w:val="2"/>
                          </w:rPr>
                          <w:t>t</w:t>
                        </w:r>
                        <w:r>
                          <w:t>y</w:t>
                        </w:r>
                      </w:p>
                      <w:p w:rsidR="00382CC2" w:rsidRDefault="00D51904">
                        <w:pPr>
                          <w:ind w:left="102" w:right="113"/>
                        </w:pPr>
                        <w:r>
                          <w:rPr>
                            <w:spacing w:val="1"/>
                          </w:rPr>
                          <w:t>o</w:t>
                        </w:r>
                        <w:r>
                          <w:t xml:space="preserve">r </w:t>
                        </w:r>
                        <w:proofErr w:type="spellStart"/>
                        <w:r>
                          <w:rPr>
                            <w:spacing w:val="-1"/>
                          </w:rPr>
                          <w:t>un</w:t>
                        </w:r>
                        <w:r>
                          <w:t>tra</w:t>
                        </w:r>
                        <w:r>
                          <w:rPr>
                            <w:spacing w:val="1"/>
                          </w:rPr>
                          <w:t>c</w:t>
                        </w:r>
                        <w:r>
                          <w:t>e</w:t>
                        </w:r>
                        <w:r>
                          <w:rPr>
                            <w:spacing w:val="1"/>
                          </w:rPr>
                          <w:t>ab</w:t>
                        </w:r>
                        <w:r>
                          <w:t>ilit</w:t>
                        </w:r>
                        <w:proofErr w:type="spellEnd"/>
                        <w:r>
                          <w:t xml:space="preserve"> y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</w:tr>
                  <w:tr w:rsidR="00382CC2">
                    <w:trPr>
                      <w:trHeight w:hRule="exact" w:val="470"/>
                    </w:trPr>
                    <w:tc>
                      <w:tcPr>
                        <w:tcW w:w="12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spacing w:val="2"/>
                          </w:rPr>
                          <w:t>P</w:t>
                        </w:r>
                        <w:r>
                          <w:t>as</w:t>
                        </w:r>
                        <w:r>
                          <w:rPr>
                            <w:spacing w:val="1"/>
                          </w:rPr>
                          <w:t>s</w:t>
                        </w:r>
                        <w:r>
                          <w:rPr>
                            <w:spacing w:val="-5"/>
                          </w:rPr>
                          <w:t>w</w:t>
                        </w:r>
                        <w:r>
                          <w:rPr>
                            <w:spacing w:val="1"/>
                          </w:rPr>
                          <w:t>or</w:t>
                        </w:r>
                        <w:r>
                          <w:t>d</w:t>
                        </w:r>
                      </w:p>
                      <w:p w:rsidR="00382CC2" w:rsidRDefault="00D51904">
                        <w:pPr>
                          <w:ind w:left="102"/>
                        </w:pPr>
                        <w:r>
                          <w:t>c</w:t>
                        </w:r>
                        <w:r>
                          <w:rPr>
                            <w:spacing w:val="-1"/>
                          </w:rPr>
                          <w:t>h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>n</w:t>
                        </w:r>
                        <w:r>
                          <w:rPr>
                            <w:spacing w:val="-1"/>
                          </w:rPr>
                          <w:t>g</w:t>
                        </w:r>
                        <w:r>
                          <w:t>e</w:t>
                        </w:r>
                      </w:p>
                    </w:tc>
                    <w:tc>
                      <w:tcPr>
                        <w:tcW w:w="99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N</w:t>
                        </w:r>
                      </w:p>
                    </w:tc>
                    <w:tc>
                      <w:tcPr>
                        <w:tcW w:w="10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382CC2" w:rsidRDefault="00D51904">
                        <w:pPr>
                          <w:spacing w:line="220" w:lineRule="exact"/>
                          <w:ind w:left="102"/>
                        </w:pPr>
                        <w:r>
                          <w:rPr>
                            <w:b/>
                          </w:rPr>
                          <w:t>Y</w:t>
                        </w:r>
                      </w:p>
                    </w:tc>
                  </w:tr>
                </w:tbl>
                <w:p w:rsidR="00382CC2" w:rsidRDefault="00382CC2"/>
              </w:txbxContent>
            </v:textbox>
            <w10:wrap anchorx="page" anchory="page"/>
          </v:shape>
        </w:pict>
      </w:r>
      <w:r w:rsidR="00D51904">
        <w:rPr>
          <w:spacing w:val="1"/>
          <w:sz w:val="24"/>
          <w:szCs w:val="24"/>
        </w:rPr>
        <w:t>[</w:t>
      </w:r>
      <w:r w:rsidR="00D51904">
        <w:rPr>
          <w:sz w:val="24"/>
          <w:szCs w:val="24"/>
        </w:rPr>
        <w:t>1</w:t>
      </w:r>
      <w:proofErr w:type="gramStart"/>
      <w:r w:rsidR="00D51904">
        <w:rPr>
          <w:sz w:val="24"/>
          <w:szCs w:val="24"/>
        </w:rPr>
        <w:t xml:space="preserve">]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C</w:t>
      </w:r>
      <w:proofErr w:type="gramEnd"/>
      <w:r w:rsidR="00D51904">
        <w:rPr>
          <w:sz w:val="24"/>
          <w:szCs w:val="24"/>
        </w:rPr>
        <w:t xml:space="preserve">.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Fa</w:t>
      </w:r>
      <w:r w:rsidR="00D51904">
        <w:rPr>
          <w:sz w:val="24"/>
          <w:szCs w:val="24"/>
        </w:rPr>
        <w:t>n</w:t>
      </w:r>
      <w:proofErr w:type="gramStart"/>
      <w:r w:rsidR="00D51904">
        <w:rPr>
          <w:sz w:val="24"/>
          <w:szCs w:val="24"/>
        </w:rPr>
        <w:t xml:space="preserve">,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Y</w:t>
      </w:r>
      <w:proofErr w:type="gramEnd"/>
      <w:r w:rsidR="00D51904">
        <w:rPr>
          <w:sz w:val="24"/>
          <w:szCs w:val="24"/>
        </w:rPr>
        <w:t xml:space="preserve">.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Ch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n</w:t>
      </w:r>
      <w:proofErr w:type="gramStart"/>
      <w:r w:rsidR="00D51904">
        <w:rPr>
          <w:sz w:val="24"/>
          <w:szCs w:val="24"/>
        </w:rPr>
        <w:t xml:space="preserve">,  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nd</w:t>
      </w:r>
      <w:proofErr w:type="gramEnd"/>
      <w:r w:rsidR="00D51904">
        <w:rPr>
          <w:sz w:val="24"/>
          <w:szCs w:val="24"/>
        </w:rPr>
        <w:t xml:space="preserve"> 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3"/>
          <w:sz w:val="24"/>
          <w:szCs w:val="24"/>
        </w:rPr>
        <w:t>Z</w:t>
      </w:r>
      <w:r w:rsidR="00D51904">
        <w:rPr>
          <w:sz w:val="24"/>
          <w:szCs w:val="24"/>
        </w:rPr>
        <w:t xml:space="preserve">. </w:t>
      </w:r>
      <w:r w:rsidR="00D51904">
        <w:rPr>
          <w:spacing w:val="2"/>
          <w:sz w:val="24"/>
          <w:szCs w:val="24"/>
        </w:rPr>
        <w:t xml:space="preserve"> </w:t>
      </w:r>
      <w:proofErr w:type="gramStart"/>
      <w:r w:rsidR="00D51904">
        <w:rPr>
          <w:spacing w:val="-3"/>
          <w:sz w:val="24"/>
          <w:szCs w:val="24"/>
        </w:rPr>
        <w:t>Z</w:t>
      </w:r>
      <w:r w:rsidR="00D51904">
        <w:rPr>
          <w:spacing w:val="2"/>
          <w:sz w:val="24"/>
          <w:szCs w:val="24"/>
        </w:rPr>
        <w:t>h</w:t>
      </w:r>
      <w:r w:rsidR="00D51904">
        <w:rPr>
          <w:spacing w:val="-1"/>
          <w:sz w:val="24"/>
          <w:szCs w:val="24"/>
        </w:rPr>
        <w:t>a</w:t>
      </w:r>
      <w:r w:rsidR="00D51904">
        <w:rPr>
          <w:spacing w:val="2"/>
          <w:sz w:val="24"/>
          <w:szCs w:val="24"/>
        </w:rPr>
        <w:t>n</w:t>
      </w:r>
      <w:r w:rsidR="00D51904">
        <w:rPr>
          <w:spacing w:val="-2"/>
          <w:sz w:val="24"/>
          <w:szCs w:val="24"/>
        </w:rPr>
        <w:t>g</w:t>
      </w:r>
      <w:r w:rsidR="00D51904">
        <w:rPr>
          <w:sz w:val="24"/>
          <w:szCs w:val="24"/>
        </w:rPr>
        <w:t xml:space="preserve">, </w:t>
      </w:r>
      <w:r w:rsidR="00D51904">
        <w:rPr>
          <w:spacing w:val="-2"/>
          <w:sz w:val="24"/>
          <w:szCs w:val="24"/>
        </w:rPr>
        <w:t>"</w:t>
      </w:r>
      <w:r w:rsidR="00D51904">
        <w:rPr>
          <w:sz w:val="24"/>
          <w:szCs w:val="24"/>
        </w:rPr>
        <w:t>Robust r</w:t>
      </w:r>
      <w:r w:rsidR="00D51904">
        <w:rPr>
          <w:spacing w:val="-2"/>
          <w:sz w:val="24"/>
          <w:szCs w:val="24"/>
        </w:rPr>
        <w:t>e</w:t>
      </w:r>
      <w:r w:rsidR="00D51904">
        <w:rPr>
          <w:sz w:val="24"/>
          <w:szCs w:val="24"/>
        </w:rPr>
        <w:t>mo</w:t>
      </w:r>
      <w:r w:rsidR="00D51904">
        <w:rPr>
          <w:spacing w:val="1"/>
          <w:sz w:val="24"/>
          <w:szCs w:val="24"/>
        </w:rPr>
        <w:t>t</w:t>
      </w:r>
      <w:r w:rsidR="00D51904">
        <w:rPr>
          <w:sz w:val="24"/>
          <w:szCs w:val="24"/>
        </w:rPr>
        <w:t xml:space="preserve">e    </w:t>
      </w:r>
      <w:r w:rsidR="00D51904">
        <w:rPr>
          <w:spacing w:val="48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uthentic</w:t>
      </w:r>
      <w:r w:rsidR="00D51904">
        <w:rPr>
          <w:spacing w:val="-1"/>
          <w:sz w:val="24"/>
          <w:szCs w:val="24"/>
        </w:rPr>
        <w:t>a</w:t>
      </w:r>
      <w:r w:rsidR="00D51904">
        <w:rPr>
          <w:sz w:val="24"/>
          <w:szCs w:val="24"/>
        </w:rPr>
        <w:t>t</w:t>
      </w:r>
      <w:r w:rsidR="00D51904">
        <w:rPr>
          <w:spacing w:val="1"/>
          <w:sz w:val="24"/>
          <w:szCs w:val="24"/>
        </w:rPr>
        <w:t>i</w:t>
      </w:r>
      <w:r w:rsidR="00D51904">
        <w:rPr>
          <w:sz w:val="24"/>
          <w:szCs w:val="24"/>
        </w:rPr>
        <w:t>on s</w:t>
      </w:r>
      <w:r w:rsidR="00D51904">
        <w:rPr>
          <w:spacing w:val="-1"/>
          <w:sz w:val="24"/>
          <w:szCs w:val="24"/>
        </w:rPr>
        <w:t>c</w:t>
      </w:r>
      <w:r w:rsidR="00D51904">
        <w:rPr>
          <w:sz w:val="24"/>
          <w:szCs w:val="24"/>
        </w:rPr>
        <w:t>h</w:t>
      </w:r>
      <w:r w:rsidR="00D51904">
        <w:rPr>
          <w:spacing w:val="-1"/>
          <w:sz w:val="24"/>
          <w:szCs w:val="24"/>
        </w:rPr>
        <w:t>e</w:t>
      </w:r>
      <w:r w:rsidR="00D51904">
        <w:rPr>
          <w:sz w:val="24"/>
          <w:szCs w:val="24"/>
        </w:rPr>
        <w:t>me</w:t>
      </w:r>
      <w:r w:rsidR="00D51904">
        <w:rPr>
          <w:spacing w:val="1"/>
          <w:sz w:val="24"/>
          <w:szCs w:val="24"/>
        </w:rPr>
        <w:t xml:space="preserve"> </w:t>
      </w:r>
      <w:r w:rsidR="00D51904">
        <w:rPr>
          <w:sz w:val="24"/>
          <w:szCs w:val="24"/>
        </w:rPr>
        <w:t>with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z w:val="24"/>
          <w:szCs w:val="24"/>
        </w:rPr>
        <w:t>sma</w:t>
      </w:r>
      <w:r w:rsidR="00D51904">
        <w:rPr>
          <w:spacing w:val="-1"/>
          <w:sz w:val="24"/>
          <w:szCs w:val="24"/>
        </w:rPr>
        <w:t>r</w:t>
      </w:r>
      <w:r w:rsidR="00D51904">
        <w:rPr>
          <w:sz w:val="24"/>
          <w:szCs w:val="24"/>
        </w:rPr>
        <w:t>t</w:t>
      </w:r>
      <w:r w:rsidR="00D51904">
        <w:rPr>
          <w:spacing w:val="2"/>
          <w:sz w:val="24"/>
          <w:szCs w:val="24"/>
        </w:rPr>
        <w:t xml:space="preserve"> </w:t>
      </w:r>
      <w:r w:rsidR="00D51904">
        <w:rPr>
          <w:spacing w:val="-1"/>
          <w:sz w:val="24"/>
          <w:szCs w:val="24"/>
        </w:rPr>
        <w:t>ca</w:t>
      </w:r>
      <w:r w:rsidR="00D51904">
        <w:rPr>
          <w:spacing w:val="1"/>
          <w:sz w:val="24"/>
          <w:szCs w:val="24"/>
        </w:rPr>
        <w:t>r</w:t>
      </w:r>
      <w:r w:rsidR="00D51904">
        <w:rPr>
          <w:sz w:val="24"/>
          <w:szCs w:val="24"/>
        </w:rPr>
        <w:t xml:space="preserve">ds," </w:t>
      </w:r>
      <w:proofErr w:type="spellStart"/>
      <w:r w:rsidR="00D51904">
        <w:rPr>
          <w:sz w:val="24"/>
          <w:szCs w:val="24"/>
        </w:rPr>
        <w:t>Compu</w:t>
      </w:r>
      <w:r w:rsidR="00D51904">
        <w:rPr>
          <w:spacing w:val="1"/>
          <w:sz w:val="24"/>
          <w:szCs w:val="24"/>
        </w:rPr>
        <w:t>t</w:t>
      </w:r>
      <w:proofErr w:type="spellEnd"/>
      <w:r w:rsidR="00D51904">
        <w:rPr>
          <w:sz w:val="24"/>
          <w:szCs w:val="24"/>
        </w:rPr>
        <w:t>.</w:t>
      </w:r>
      <w:proofErr w:type="gramEnd"/>
      <w:r w:rsidR="00D51904">
        <w:rPr>
          <w:sz w:val="24"/>
          <w:szCs w:val="24"/>
        </w:rPr>
        <w:t xml:space="preserve"> </w:t>
      </w:r>
      <w:proofErr w:type="spellStart"/>
      <w:proofErr w:type="gramStart"/>
      <w:r w:rsidR="00D51904">
        <w:rPr>
          <w:spacing w:val="1"/>
          <w:sz w:val="24"/>
          <w:szCs w:val="24"/>
        </w:rPr>
        <w:t>S</w:t>
      </w:r>
      <w:r w:rsidR="00D51904">
        <w:rPr>
          <w:spacing w:val="-1"/>
          <w:sz w:val="24"/>
          <w:szCs w:val="24"/>
        </w:rPr>
        <w:t>ec</w:t>
      </w:r>
      <w:r w:rsidR="00D51904">
        <w:rPr>
          <w:sz w:val="24"/>
          <w:szCs w:val="24"/>
        </w:rPr>
        <w:t>ur</w:t>
      </w:r>
      <w:proofErr w:type="spellEnd"/>
      <w:r w:rsidR="00D51904">
        <w:rPr>
          <w:sz w:val="24"/>
          <w:szCs w:val="24"/>
        </w:rPr>
        <w:t>.,</w:t>
      </w:r>
      <w:proofErr w:type="gramEnd"/>
      <w:r w:rsidR="00D51904">
        <w:rPr>
          <w:spacing w:val="40"/>
          <w:sz w:val="24"/>
          <w:szCs w:val="24"/>
        </w:rPr>
        <w:t xml:space="preserve"> </w:t>
      </w:r>
      <w:r w:rsidR="00D51904">
        <w:rPr>
          <w:sz w:val="24"/>
          <w:szCs w:val="24"/>
        </w:rPr>
        <w:t>vol.</w:t>
      </w:r>
      <w:r w:rsidR="00D51904">
        <w:rPr>
          <w:spacing w:val="41"/>
          <w:sz w:val="24"/>
          <w:szCs w:val="24"/>
        </w:rPr>
        <w:t xml:space="preserve"> </w:t>
      </w:r>
      <w:r w:rsidR="00D51904">
        <w:rPr>
          <w:sz w:val="24"/>
          <w:szCs w:val="24"/>
        </w:rPr>
        <w:t>24,</w:t>
      </w:r>
      <w:r w:rsidR="00D51904">
        <w:rPr>
          <w:spacing w:val="41"/>
          <w:sz w:val="24"/>
          <w:szCs w:val="24"/>
        </w:rPr>
        <w:t xml:space="preserve"> </w:t>
      </w:r>
      <w:r w:rsidR="00D51904">
        <w:rPr>
          <w:sz w:val="24"/>
          <w:szCs w:val="24"/>
        </w:rPr>
        <w:t>no.</w:t>
      </w:r>
      <w:r w:rsidR="00D51904">
        <w:rPr>
          <w:spacing w:val="41"/>
          <w:sz w:val="24"/>
          <w:szCs w:val="24"/>
        </w:rPr>
        <w:t xml:space="preserve"> </w:t>
      </w:r>
      <w:r w:rsidR="00D51904">
        <w:rPr>
          <w:sz w:val="24"/>
          <w:szCs w:val="24"/>
        </w:rPr>
        <w:t>8,</w:t>
      </w:r>
      <w:r w:rsidR="00D51904">
        <w:rPr>
          <w:spacing w:val="41"/>
          <w:sz w:val="24"/>
          <w:szCs w:val="24"/>
        </w:rPr>
        <w:t xml:space="preserve"> </w:t>
      </w:r>
      <w:r w:rsidR="00D51904">
        <w:rPr>
          <w:spacing w:val="-2"/>
          <w:sz w:val="24"/>
          <w:szCs w:val="24"/>
        </w:rPr>
        <w:t>p</w:t>
      </w:r>
      <w:r w:rsidR="00D51904">
        <w:rPr>
          <w:sz w:val="24"/>
          <w:szCs w:val="24"/>
        </w:rPr>
        <w:t>p.</w:t>
      </w:r>
      <w:r w:rsidR="00D51904">
        <w:rPr>
          <w:spacing w:val="41"/>
          <w:sz w:val="24"/>
          <w:szCs w:val="24"/>
        </w:rPr>
        <w:t xml:space="preserve"> </w:t>
      </w:r>
      <w:r w:rsidR="00D51904">
        <w:rPr>
          <w:sz w:val="24"/>
          <w:szCs w:val="24"/>
        </w:rPr>
        <w:t>61</w:t>
      </w:r>
      <w:r w:rsidR="00D51904">
        <w:rPr>
          <w:spacing w:val="2"/>
          <w:sz w:val="24"/>
          <w:szCs w:val="24"/>
        </w:rPr>
        <w:t>9</w:t>
      </w:r>
      <w:r w:rsidR="00D51904">
        <w:rPr>
          <w:sz w:val="24"/>
          <w:szCs w:val="24"/>
        </w:rPr>
        <w:t>-</w:t>
      </w:r>
      <w:r w:rsidR="00D51904">
        <w:rPr>
          <w:spacing w:val="40"/>
          <w:sz w:val="24"/>
          <w:szCs w:val="24"/>
        </w:rPr>
        <w:t xml:space="preserve"> </w:t>
      </w:r>
      <w:r w:rsidR="00D51904">
        <w:rPr>
          <w:sz w:val="24"/>
          <w:szCs w:val="24"/>
        </w:rPr>
        <w:t>628,</w:t>
      </w:r>
    </w:p>
    <w:p w:rsidR="00382CC2" w:rsidRDefault="00D51904">
      <w:pPr>
        <w:spacing w:line="260" w:lineRule="exact"/>
        <w:ind w:left="5496"/>
        <w:rPr>
          <w:sz w:val="24"/>
          <w:szCs w:val="24"/>
        </w:rPr>
      </w:pPr>
      <w:r>
        <w:rPr>
          <w:position w:val="-1"/>
          <w:sz w:val="24"/>
          <w:szCs w:val="24"/>
        </w:rPr>
        <w:t>Nov. 2005</w:t>
      </w:r>
      <w:proofErr w:type="gramStart"/>
      <w:r>
        <w:rPr>
          <w:position w:val="-1"/>
          <w:sz w:val="24"/>
          <w:szCs w:val="24"/>
        </w:rPr>
        <w:t>..</w:t>
      </w:r>
      <w:proofErr w:type="gramEnd"/>
    </w:p>
    <w:p w:rsidR="00382CC2" w:rsidRDefault="00382CC2">
      <w:pPr>
        <w:spacing w:line="200" w:lineRule="exact"/>
      </w:pPr>
    </w:p>
    <w:p w:rsidR="00382CC2" w:rsidRDefault="00382CC2">
      <w:pPr>
        <w:spacing w:before="10" w:line="220" w:lineRule="exact"/>
        <w:rPr>
          <w:sz w:val="22"/>
          <w:szCs w:val="22"/>
        </w:rPr>
        <w:sectPr w:rsidR="00382CC2">
          <w:pgSz w:w="11920" w:h="16840"/>
          <w:pgMar w:top="1320" w:right="1320" w:bottom="280" w:left="1300" w:header="720" w:footer="720" w:gutter="0"/>
          <w:cols w:space="720"/>
        </w:sectPr>
      </w:pPr>
    </w:p>
    <w:p w:rsidR="00382CC2" w:rsidRDefault="00382CC2">
      <w:pPr>
        <w:spacing w:before="3" w:line="120" w:lineRule="exact"/>
        <w:rPr>
          <w:sz w:val="13"/>
          <w:szCs w:val="13"/>
        </w:rPr>
      </w:pPr>
    </w:p>
    <w:p w:rsidR="00382CC2" w:rsidRDefault="00D51904">
      <w:pPr>
        <w:ind w:left="136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NC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ON</w:t>
      </w:r>
    </w:p>
    <w:p w:rsidR="00382CC2" w:rsidRDefault="00382CC2">
      <w:pPr>
        <w:spacing w:before="7" w:line="140" w:lineRule="exact"/>
        <w:rPr>
          <w:sz w:val="15"/>
          <w:szCs w:val="15"/>
        </w:rPr>
      </w:pPr>
    </w:p>
    <w:p w:rsidR="00382CC2" w:rsidRDefault="00D51904">
      <w:pPr>
        <w:spacing w:line="276" w:lineRule="auto"/>
        <w:ind w:left="260" w:right="-41"/>
        <w:jc w:val="both"/>
        <w:rPr>
          <w:sz w:val="24"/>
          <w:szCs w:val="24"/>
        </w:rPr>
      </w:pPr>
      <w:r>
        <w:rPr>
          <w:sz w:val="24"/>
          <w:szCs w:val="24"/>
        </w:rPr>
        <w:t>The propos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 w:rsidR="00761F38">
        <w:rPr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4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mous</w:t>
      </w:r>
      <w:r>
        <w:rPr>
          <w:spacing w:val="1"/>
          <w:sz w:val="24"/>
          <w:szCs w:val="24"/>
        </w:rPr>
        <w:t xml:space="preserve"> </w:t>
      </w:r>
      <w:r w:rsidR="00761F38"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 w:rsidR="00761F38">
        <w:rPr>
          <w:spacing w:val="-1"/>
          <w:sz w:val="24"/>
          <w:szCs w:val="24"/>
        </w:rPr>
        <w:t>-f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tor A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including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roni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 w:rsidR="00761F38"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supports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includ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rd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ea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it</w:t>
      </w:r>
      <w:r>
        <w:rPr>
          <w:spacing w:val="-7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 stor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on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 publ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urth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, our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prot</w:t>
      </w:r>
      <w:r>
        <w:rPr>
          <w:spacing w:val="1"/>
          <w:sz w:val="24"/>
          <w:szCs w:val="24"/>
        </w:rPr>
        <w:t>oc</w:t>
      </w:r>
      <w:r>
        <w:rPr>
          <w:sz w:val="24"/>
          <w:szCs w:val="24"/>
        </w:rPr>
        <w:t>ol maintain</w:t>
      </w:r>
      <w:proofErr w:type="gramEnd"/>
      <w:r>
        <w:rPr>
          <w:sz w:val="24"/>
          <w:szCs w:val="24"/>
        </w:rPr>
        <w:t xml:space="preserve"> 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 w:rsidR="00761F38">
        <w:rPr>
          <w:sz w:val="24"/>
          <w:szCs w:val="24"/>
        </w:rPr>
        <w:t xml:space="preserve"> </w:t>
      </w:r>
      <w:proofErr w:type="gramStart"/>
      <w:r w:rsidR="00761F38">
        <w:rPr>
          <w:spacing w:val="1"/>
          <w:sz w:val="24"/>
          <w:szCs w:val="24"/>
        </w:rPr>
        <w:t xml:space="preserve">The </w:t>
      </w:r>
      <w:r>
        <w:rPr>
          <w:sz w:val="24"/>
          <w:szCs w:val="24"/>
        </w:rPr>
        <w:t xml:space="preserve"> prot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proofErr w:type="gramEnd"/>
      <w:r>
        <w:rPr>
          <w:sz w:val="24"/>
          <w:szCs w:val="24"/>
        </w:rPr>
        <w:t xml:space="preserve">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 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 flo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mess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 short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Addit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model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E.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for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</w:t>
      </w:r>
      <w:r>
        <w:rPr>
          <w:spacing w:val="3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ment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 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rious lo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pow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r,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sive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proofErr w:type="gramStart"/>
      <w:r>
        <w:rPr>
          <w:sz w:val="24"/>
          <w:szCs w:val="24"/>
        </w:rPr>
        <w:t>mob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le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proofErr w:type="gramEnd"/>
      <w:r>
        <w:rPr>
          <w:sz w:val="24"/>
          <w:szCs w:val="24"/>
        </w:rPr>
        <w:t xml:space="preserve"> 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 xml:space="preserve">s.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lso 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priv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Althou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incu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some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 memo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pacing w:val="1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 of stor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ident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use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 burd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prop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is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olation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</w:p>
    <w:p w:rsidR="00382CC2" w:rsidRDefault="00D51904">
      <w:pPr>
        <w:spacing w:before="29"/>
        <w:rPr>
          <w:sz w:val="24"/>
          <w:szCs w:val="24"/>
        </w:rPr>
      </w:pPr>
      <w:r>
        <w:br w:type="column"/>
      </w:r>
      <w:r>
        <w:rPr>
          <w:spacing w:val="1"/>
          <w:sz w:val="24"/>
          <w:szCs w:val="24"/>
        </w:rPr>
        <w:lastRenderedPageBreak/>
        <w:t>[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 xml:space="preserve">]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. </w:t>
      </w:r>
      <w:r>
        <w:rPr>
          <w:spacing w:val="2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 xml:space="preserve">.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Sa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proofErr w:type="spellEnd"/>
      <w:proofErr w:type="gramStart"/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proofErr w:type="gramEnd"/>
      <w:r>
        <w:rPr>
          <w:sz w:val="24"/>
          <w:szCs w:val="24"/>
        </w:rPr>
        <w:t xml:space="preserve">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V. 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</w:t>
      </w:r>
    </w:p>
    <w:p w:rsidR="00382CC2" w:rsidRDefault="00D51904">
      <w:pPr>
        <w:ind w:left="427" w:right="76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"A 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4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me,"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EE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ns.</w:t>
      </w:r>
      <w:proofErr w:type="gramEnd"/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Consum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El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tron.</w:t>
      </w:r>
      <w:proofErr w:type="gramStart"/>
      <w:r>
        <w:rPr>
          <w:sz w:val="24"/>
          <w:szCs w:val="24"/>
        </w:rPr>
        <w:t>,  Vol</w:t>
      </w:r>
      <w:proofErr w:type="gramEnd"/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>50, no. 2, pp.629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631, 2004.</w:t>
      </w:r>
      <w:proofErr w:type="gramEnd"/>
    </w:p>
    <w:p w:rsidR="00382CC2" w:rsidRDefault="00382CC2">
      <w:pPr>
        <w:spacing w:before="18" w:line="260" w:lineRule="exact"/>
        <w:rPr>
          <w:sz w:val="26"/>
          <w:szCs w:val="26"/>
        </w:rPr>
      </w:pPr>
    </w:p>
    <w:p w:rsidR="00382CC2" w:rsidRDefault="00D51904">
      <w:pPr>
        <w:spacing w:line="276" w:lineRule="auto"/>
        <w:ind w:left="427" w:right="78" w:hanging="42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3]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udh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>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qvi</w:t>
      </w:r>
      <w:proofErr w:type="spellEnd"/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K. 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An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 priv</w:t>
      </w:r>
      <w:r>
        <w:rPr>
          <w:spacing w:val="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</w:t>
      </w:r>
      <w:proofErr w:type="gramEnd"/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rving 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with prov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",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uri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y 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.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s, 8:378</w:t>
      </w:r>
      <w:r>
        <w:rPr>
          <w:spacing w:val="1"/>
          <w:sz w:val="24"/>
          <w:szCs w:val="24"/>
        </w:rPr>
        <w:t>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3795,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2015.</w:t>
      </w:r>
    </w:p>
    <w:p w:rsidR="00382CC2" w:rsidRDefault="00382CC2">
      <w:pPr>
        <w:spacing w:before="8" w:line="100" w:lineRule="exact"/>
        <w:rPr>
          <w:sz w:val="11"/>
          <w:szCs w:val="11"/>
        </w:rPr>
      </w:pPr>
    </w:p>
    <w:p w:rsidR="00382CC2" w:rsidRDefault="00382CC2">
      <w:pPr>
        <w:spacing w:line="200" w:lineRule="exact"/>
      </w:pPr>
    </w:p>
    <w:p w:rsidR="00382CC2" w:rsidRDefault="00D51904">
      <w:pPr>
        <w:ind w:left="566" w:right="78" w:hanging="566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 xml:space="preserve">4]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udh</w:t>
      </w:r>
      <w:r>
        <w:rPr>
          <w:spacing w:val="1"/>
          <w:sz w:val="24"/>
          <w:szCs w:val="24"/>
        </w:rPr>
        <w:t>r</w:t>
      </w:r>
      <w:r>
        <w:rPr>
          <w:spacing w:val="-7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H.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vi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K.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hmood</w:t>
      </w:r>
      <w:proofErr w:type="spellEnd"/>
      <w:r>
        <w:rPr>
          <w:sz w:val="24"/>
          <w:szCs w:val="24"/>
        </w:rPr>
        <w:t xml:space="preserve">, H.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 Ahm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M. K. 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An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mpro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Auth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 Using Ell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Curve C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>h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less   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rs.   </w:t>
      </w:r>
      <w:r>
        <w:rPr>
          <w:spacing w:val="18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>.,</w:t>
      </w:r>
      <w:proofErr w:type="gramEnd"/>
      <w:r>
        <w:rPr>
          <w:sz w:val="24"/>
          <w:szCs w:val="24"/>
        </w:rPr>
        <w:t xml:space="preserve">  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I</w:t>
      </w:r>
    </w:p>
    <w:p w:rsidR="00382CC2" w:rsidRDefault="00D51904">
      <w:pPr>
        <w:ind w:left="566" w:right="21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10.1007/s1127</w:t>
      </w:r>
      <w:r>
        <w:rPr>
          <w:spacing w:val="1"/>
          <w:sz w:val="24"/>
          <w:szCs w:val="24"/>
        </w:rPr>
        <w:t>7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016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3745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3, 2016.</w:t>
      </w:r>
      <w:proofErr w:type="gramEnd"/>
    </w:p>
    <w:p w:rsidR="00382CC2" w:rsidRDefault="00382CC2">
      <w:pPr>
        <w:spacing w:before="16" w:line="260" w:lineRule="exact"/>
        <w:rPr>
          <w:sz w:val="26"/>
          <w:szCs w:val="26"/>
        </w:rPr>
      </w:pPr>
    </w:p>
    <w:p w:rsidR="00382CC2" w:rsidRDefault="00D51904">
      <w:pPr>
        <w:ind w:left="566" w:right="76" w:hanging="566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 xml:space="preserve">] </w:t>
      </w:r>
      <w:r>
        <w:rPr>
          <w:spacing w:val="1"/>
          <w:sz w:val="24"/>
          <w:szCs w:val="24"/>
        </w:rPr>
        <w:t xml:space="preserve"> S</w:t>
      </w:r>
      <w:proofErr w:type="gramEnd"/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udh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proofErr w:type="spellEnd"/>
      <w:proofErr w:type="gramStart"/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gramEnd"/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ure  bio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c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-s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 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media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twor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Tools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Appl.,</w:t>
      </w:r>
    </w:p>
    <w:p w:rsidR="00382CC2" w:rsidRDefault="00D51904">
      <w:pPr>
        <w:spacing w:line="260" w:lineRule="exact"/>
        <w:ind w:left="566" w:right="1369"/>
        <w:jc w:val="both"/>
        <w:rPr>
          <w:sz w:val="24"/>
          <w:szCs w:val="24"/>
        </w:rPr>
      </w:pPr>
      <w:r>
        <w:rPr>
          <w:sz w:val="24"/>
          <w:szCs w:val="24"/>
        </w:rPr>
        <w:t>75:12705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12725, 2016.</w:t>
      </w:r>
    </w:p>
    <w:p w:rsidR="00382CC2" w:rsidRDefault="00382CC2">
      <w:pPr>
        <w:spacing w:before="16" w:line="260" w:lineRule="exact"/>
        <w:rPr>
          <w:sz w:val="26"/>
          <w:szCs w:val="26"/>
        </w:rPr>
      </w:pPr>
    </w:p>
    <w:p w:rsidR="00382CC2" w:rsidRDefault="00D51904">
      <w:pPr>
        <w:rPr>
          <w:sz w:val="24"/>
          <w:szCs w:val="24"/>
        </w:rPr>
      </w:pP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 xml:space="preserve">]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>
        <w:rPr>
          <w:spacing w:val="23"/>
          <w:sz w:val="24"/>
          <w:szCs w:val="24"/>
        </w:rPr>
        <w:t xml:space="preserve"> </w:t>
      </w:r>
      <w:proofErr w:type="spellStart"/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rs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proofErr w:type="gramStart"/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. 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proofErr w:type="gramStart"/>
      <w:r>
        <w:rPr>
          <w:sz w:val="24"/>
          <w:szCs w:val="24"/>
        </w:rPr>
        <w:t xml:space="preserve">,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.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az</w:t>
      </w:r>
      <w:proofErr w:type="gramStart"/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proofErr w:type="gramEnd"/>
      <w:r>
        <w:rPr>
          <w:sz w:val="24"/>
          <w:szCs w:val="24"/>
        </w:rPr>
        <w:t>.</w:t>
      </w:r>
    </w:p>
    <w:p w:rsidR="00382CC2" w:rsidRDefault="00D51904">
      <w:pPr>
        <w:ind w:left="566" w:right="7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udh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 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Kum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A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proofErr w:type="gram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M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 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on  Amin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l.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Tools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Appl., D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I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10.1007/s1104</w:t>
      </w:r>
      <w:r>
        <w:rPr>
          <w:spacing w:val="1"/>
          <w:sz w:val="24"/>
          <w:szCs w:val="24"/>
        </w:rPr>
        <w:t>2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016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3921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1,</w:t>
      </w:r>
    </w:p>
    <w:p w:rsidR="00382CC2" w:rsidRDefault="00D51904">
      <w:pPr>
        <w:ind w:left="566" w:right="3075"/>
        <w:jc w:val="both"/>
        <w:rPr>
          <w:sz w:val="24"/>
          <w:szCs w:val="24"/>
        </w:rPr>
        <w:sectPr w:rsidR="00382CC2">
          <w:type w:val="continuous"/>
          <w:pgSz w:w="11920" w:h="16840"/>
          <w:pgMar w:top="1380" w:right="1320" w:bottom="280" w:left="1300" w:header="720" w:footer="720" w:gutter="0"/>
          <w:cols w:num="2" w:space="720" w:equalWidth="0">
            <w:col w:w="4363" w:space="706"/>
            <w:col w:w="4231"/>
          </w:cols>
        </w:sectPr>
      </w:pPr>
      <w:r>
        <w:rPr>
          <w:sz w:val="24"/>
          <w:szCs w:val="24"/>
        </w:rPr>
        <w:t>2016.</w:t>
      </w:r>
    </w:p>
    <w:p w:rsidR="00382CC2" w:rsidRDefault="00D51904">
      <w:pPr>
        <w:spacing w:before="76" w:line="276" w:lineRule="auto"/>
        <w:ind w:left="667" w:right="4525" w:hanging="566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lastRenderedPageBreak/>
        <w:t>[</w:t>
      </w:r>
      <w:r>
        <w:rPr>
          <w:sz w:val="24"/>
          <w:szCs w:val="24"/>
        </w:rPr>
        <w:t xml:space="preserve">7]     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X.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i,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prov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-b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re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ment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"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38(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):38</w:t>
      </w:r>
      <w:r>
        <w:rPr>
          <w:spacing w:val="1"/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3</w:t>
      </w:r>
      <w:r>
        <w:rPr>
          <w:sz w:val="24"/>
          <w:szCs w:val="24"/>
        </w:rPr>
        <w:t>87, 2012</w:t>
      </w:r>
    </w:p>
    <w:p w:rsidR="00382CC2" w:rsidRDefault="00382CC2">
      <w:pPr>
        <w:spacing w:before="8" w:line="100" w:lineRule="exact"/>
        <w:rPr>
          <w:sz w:val="11"/>
          <w:szCs w:val="11"/>
        </w:rPr>
      </w:pPr>
    </w:p>
    <w:p w:rsidR="00382CC2" w:rsidRDefault="00382CC2">
      <w:pPr>
        <w:spacing w:line="200" w:lineRule="exact"/>
      </w:pPr>
    </w:p>
    <w:p w:rsidR="00382CC2" w:rsidRDefault="00D51904">
      <w:pPr>
        <w:spacing w:line="276" w:lineRule="auto"/>
        <w:ind w:left="667" w:right="4526" w:hanging="566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 xml:space="preserve">8]    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proofErr w:type="spellEnd"/>
      <w:r>
        <w:rPr>
          <w:sz w:val="24"/>
          <w:szCs w:val="24"/>
        </w:rPr>
        <w:t>,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 xml:space="preserve">Robust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using 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rds,"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EEE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 El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tron.,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vol.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15,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no.</w:t>
      </w:r>
      <w:r>
        <w:rPr>
          <w:spacing w:val="3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pp.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255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-</w:t>
      </w:r>
    </w:p>
    <w:p w:rsidR="00382CC2" w:rsidRDefault="00D51904">
      <w:pPr>
        <w:spacing w:before="3"/>
        <w:ind w:left="667" w:right="65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2556,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un. 2008</w:t>
      </w:r>
    </w:p>
    <w:p w:rsidR="00382CC2" w:rsidRDefault="00382CC2">
      <w:pPr>
        <w:spacing w:before="8" w:line="140" w:lineRule="exact"/>
        <w:rPr>
          <w:sz w:val="15"/>
          <w:szCs w:val="15"/>
        </w:rPr>
      </w:pPr>
    </w:p>
    <w:p w:rsidR="00382CC2" w:rsidRDefault="00382CC2">
      <w:pPr>
        <w:spacing w:line="200" w:lineRule="exact"/>
      </w:pPr>
    </w:p>
    <w:p w:rsidR="00382CC2" w:rsidRDefault="00D51904">
      <w:pPr>
        <w:tabs>
          <w:tab w:val="left" w:pos="1180"/>
        </w:tabs>
        <w:spacing w:line="276" w:lineRule="auto"/>
        <w:ind w:left="667" w:right="4526" w:hanging="566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 xml:space="preserve">9]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W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X.</w:t>
      </w:r>
      <w:r>
        <w:rPr>
          <w:sz w:val="24"/>
          <w:szCs w:val="24"/>
        </w:rPr>
        <w:tab/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  </w:t>
      </w:r>
      <w:r>
        <w:rPr>
          <w:spacing w:val="5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or  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mu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s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proofErr w:type="gramEnd"/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"  Journ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2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 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s,</w:t>
      </w:r>
    </w:p>
    <w:p w:rsidR="00382CC2" w:rsidRDefault="00D51904">
      <w:pPr>
        <w:spacing w:before="1"/>
        <w:ind w:left="667" w:right="5779"/>
        <w:jc w:val="both"/>
        <w:rPr>
          <w:sz w:val="24"/>
          <w:szCs w:val="24"/>
        </w:rPr>
      </w:pPr>
      <w:r>
        <w:rPr>
          <w:sz w:val="24"/>
          <w:szCs w:val="24"/>
        </w:rPr>
        <w:t>74(7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 1160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1172, 2008</w:t>
      </w:r>
    </w:p>
    <w:p w:rsidR="00382CC2" w:rsidRDefault="00382CC2">
      <w:pPr>
        <w:spacing w:line="200" w:lineRule="exact"/>
      </w:pPr>
    </w:p>
    <w:p w:rsidR="00382CC2" w:rsidRDefault="00382CC2">
      <w:pPr>
        <w:spacing w:line="200" w:lineRule="exact"/>
      </w:pPr>
    </w:p>
    <w:p w:rsidR="00382CC2" w:rsidRDefault="00382CC2">
      <w:pPr>
        <w:spacing w:before="17" w:line="260" w:lineRule="exact"/>
        <w:rPr>
          <w:sz w:val="26"/>
          <w:szCs w:val="26"/>
        </w:rPr>
      </w:pPr>
    </w:p>
    <w:p w:rsidR="00382CC2" w:rsidRDefault="00D51904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 xml:space="preserve">10]    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M.  </w:t>
      </w:r>
      <w:r>
        <w:rPr>
          <w:spacing w:val="4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 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pacing w:val="4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Kim,  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proofErr w:type="gramEnd"/>
      <w:r>
        <w:rPr>
          <w:sz w:val="24"/>
          <w:szCs w:val="24"/>
        </w:rPr>
        <w:t>.</w:t>
      </w:r>
    </w:p>
    <w:p w:rsidR="00382CC2" w:rsidRDefault="00D51904">
      <w:pPr>
        <w:spacing w:before="41" w:line="276" w:lineRule="auto"/>
        <w:ind w:left="667" w:right="45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ptan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sis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more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-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us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thentic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me.   Com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uter 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34:30</w:t>
      </w:r>
      <w:r>
        <w:rPr>
          <w:spacing w:val="-2"/>
          <w:sz w:val="24"/>
          <w:szCs w:val="24"/>
        </w:rPr>
        <w:t>5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309, 2011.</w:t>
      </w:r>
    </w:p>
    <w:sectPr w:rsidR="00382CC2">
      <w:pgSz w:w="11920" w:h="16840"/>
      <w:pgMar w:top="134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00004"/>
    <w:multiLevelType w:val="multilevel"/>
    <w:tmpl w:val="6D18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2CC2"/>
    <w:rsid w:val="00105FAF"/>
    <w:rsid w:val="00382CC2"/>
    <w:rsid w:val="00761F38"/>
    <w:rsid w:val="00D3216F"/>
    <w:rsid w:val="00D51904"/>
    <w:rsid w:val="00F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2017-11-29T15:47:00Z</dcterms:created>
  <dcterms:modified xsi:type="dcterms:W3CDTF">2017-11-29T16:10:00Z</dcterms:modified>
</cp:coreProperties>
</file>